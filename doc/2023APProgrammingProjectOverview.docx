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D71DD3" w14:textId="77777777" w:rsidR="008F528C" w:rsidRDefault="008F528C">
      <w:pPr>
        <w:pStyle w:val="Heading1"/>
        <w:tabs>
          <w:tab w:val="left" w:pos="0"/>
        </w:tabs>
      </w:pPr>
      <w:r>
        <w:t>202</w:t>
      </w:r>
      <w:r w:rsidR="000A283B">
        <w:t>3</w:t>
      </w:r>
      <w:r>
        <w:t xml:space="preserve"> AP Computer Science Programming Competition</w:t>
      </w:r>
    </w:p>
    <w:p w14:paraId="499FF74D" w14:textId="77777777" w:rsidR="008F528C" w:rsidRDefault="008F528C"/>
    <w:p w14:paraId="18DF2209" w14:textId="77777777" w:rsidR="008F528C" w:rsidRPr="00500005" w:rsidRDefault="008F528C">
      <w:pPr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Welcome to AP Computer Science Battle of the </w:t>
      </w:r>
      <w:r w:rsidR="000A283B" w:rsidRPr="00500005">
        <w:rPr>
          <w:rFonts w:ascii="IBM Plex Sans" w:hAnsi="IBM Plex Sans"/>
        </w:rPr>
        <w:t>Classes</w:t>
      </w:r>
      <w:r w:rsidRPr="00500005">
        <w:rPr>
          <w:rFonts w:ascii="IBM Plex Sans" w:hAnsi="IBM Plex Sans"/>
        </w:rPr>
        <w:t>, otherwise known as “May Mayhem”!!!</w:t>
      </w:r>
    </w:p>
    <w:p w14:paraId="43297DAC" w14:textId="77777777" w:rsidR="008F528C" w:rsidRPr="00500005" w:rsidRDefault="008F528C">
      <w:pPr>
        <w:rPr>
          <w:rFonts w:ascii="IBM Plex Sans" w:hAnsi="IBM Plex Sans"/>
        </w:rPr>
      </w:pPr>
    </w:p>
    <w:p w14:paraId="29C7177D" w14:textId="77777777" w:rsidR="008F528C" w:rsidRPr="00500005" w:rsidRDefault="008F528C">
      <w:pPr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The </w:t>
      </w:r>
      <w:proofErr w:type="spellStart"/>
      <w:r w:rsidR="00500005" w:rsidRPr="00500005">
        <w:rPr>
          <w:rFonts w:ascii="IBM Plex Sans" w:hAnsi="IBM Plex Sans"/>
        </w:rPr>
        <w:t>ViE</w:t>
      </w:r>
      <w:proofErr w:type="spellEnd"/>
      <w:r w:rsidR="00500005" w:rsidRPr="00500005">
        <w:rPr>
          <w:rFonts w:ascii="IBM Plex Sans" w:hAnsi="IBM Plex Sans"/>
        </w:rPr>
        <w:t xml:space="preserve"> </w:t>
      </w:r>
      <w:r w:rsidRPr="00500005">
        <w:rPr>
          <w:rFonts w:ascii="IBM Plex Sans" w:hAnsi="IBM Plex Sans"/>
        </w:rPr>
        <w:t xml:space="preserve">volunteers are excited to work with the students at Mayo High School and CTECH for a </w:t>
      </w:r>
      <w:r w:rsidR="000A283B" w:rsidRPr="00500005">
        <w:rPr>
          <w:rFonts w:ascii="IBM Plex Sans" w:hAnsi="IBM Plex Sans"/>
        </w:rPr>
        <w:t xml:space="preserve">programming </w:t>
      </w:r>
      <w:r w:rsidRPr="00500005">
        <w:rPr>
          <w:rFonts w:ascii="IBM Plex Sans" w:hAnsi="IBM Plex Sans"/>
        </w:rPr>
        <w:t>competition! The competition will determine the bragging rights among the cyber techies within the Rochester School District</w:t>
      </w:r>
      <w:r w:rsidR="00500005" w:rsidRPr="00500005">
        <w:rPr>
          <w:rFonts w:ascii="IBM Plex Sans" w:hAnsi="IBM Plex Sans"/>
        </w:rPr>
        <w:t>!</w:t>
      </w:r>
    </w:p>
    <w:p w14:paraId="55DCCE61" w14:textId="77777777" w:rsidR="008F528C" w:rsidRPr="00500005" w:rsidRDefault="008F528C">
      <w:pPr>
        <w:rPr>
          <w:sz w:val="28"/>
          <w:szCs w:val="28"/>
        </w:rPr>
      </w:pPr>
    </w:p>
    <w:p w14:paraId="12E65361" w14:textId="77777777" w:rsidR="00937A50" w:rsidRPr="00500005" w:rsidRDefault="008F528C" w:rsidP="00937A50">
      <w:pPr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This year's project </w:t>
      </w:r>
      <w:r w:rsidR="00500005" w:rsidRPr="00500005">
        <w:rPr>
          <w:rFonts w:ascii="IBM Plex Sans" w:hAnsi="IBM Plex Sans"/>
        </w:rPr>
        <w:t>is</w:t>
      </w:r>
      <w:r w:rsidRPr="00500005">
        <w:rPr>
          <w:rFonts w:ascii="IBM Plex Sans" w:hAnsi="IBM Plex Sans"/>
        </w:rPr>
        <w:t xml:space="preserve"> the popular game </w:t>
      </w:r>
      <w:hyperlink r:id="rId8" w:history="1">
        <w:r w:rsidRPr="00937A50">
          <w:rPr>
            <w:rStyle w:val="Hyperlink"/>
            <w:rFonts w:ascii="IBM Plex Sans" w:hAnsi="IBM Plex Sans"/>
            <w:b/>
            <w:bCs/>
          </w:rPr>
          <w:t>Battleship</w:t>
        </w:r>
      </w:hyperlink>
      <w:r w:rsidRPr="00500005">
        <w:rPr>
          <w:rFonts w:ascii="IBM Plex Sans" w:hAnsi="IBM Plex Sans"/>
        </w:rPr>
        <w:t xml:space="preserve"> – a common board game where pairs of players hide ships on a </w:t>
      </w:r>
      <w:r w:rsidR="008F1702" w:rsidRPr="00500005">
        <w:rPr>
          <w:rFonts w:ascii="IBM Plex Sans" w:hAnsi="IBM Plex Sans"/>
        </w:rPr>
        <w:t>two-dimensional</w:t>
      </w:r>
      <w:r w:rsidRPr="00500005">
        <w:rPr>
          <w:rFonts w:ascii="IBM Plex Sans" w:hAnsi="IBM Plex Sans"/>
        </w:rPr>
        <w:t xml:space="preserve"> grid representing the ocean. </w:t>
      </w:r>
      <w:r w:rsidR="00937A50" w:rsidRPr="00500005">
        <w:rPr>
          <w:rFonts w:ascii="IBM Plex Sans" w:hAnsi="IBM Plex Sans"/>
        </w:rPr>
        <w:t>Players shoot at their opponent’s ships by guessing the coordinates of the enemy ships. The winner of a game is the player to sink (fully cover with hits) all the opponents ships first.</w:t>
      </w:r>
    </w:p>
    <w:p w14:paraId="2919788C" w14:textId="77777777" w:rsidR="00937A50" w:rsidRDefault="00937A50">
      <w:pPr>
        <w:rPr>
          <w:rFonts w:ascii="IBM Plex Sans" w:hAnsi="IBM Plex Sans"/>
        </w:rPr>
      </w:pPr>
    </w:p>
    <w:p w14:paraId="51325133" w14:textId="66783286" w:rsidR="00937A50" w:rsidRDefault="00937A50">
      <w:pPr>
        <w:rPr>
          <w:rFonts w:ascii="IBM Plex Sans" w:hAnsi="IBM Plex Sans"/>
        </w:rPr>
      </w:pPr>
      <w:r w:rsidRPr="00937A50">
        <w:rPr>
          <w:rFonts w:ascii="IBM Plex Sans" w:hAnsi="IBM Plex Sans"/>
          <w:u w:val="single"/>
        </w:rPr>
        <w:t>Your goal</w:t>
      </w:r>
      <w:r>
        <w:rPr>
          <w:rFonts w:ascii="IBM Plex Sans" w:hAnsi="IBM Plex Sans"/>
        </w:rPr>
        <w:t xml:space="preserve"> is to</w:t>
      </w:r>
      <w:r w:rsidR="009703E6">
        <w:rPr>
          <w:rFonts w:ascii="IBM Plex Sans" w:hAnsi="IBM Plex Sans"/>
        </w:rPr>
        <w:t xml:space="preserve"> create a set of boards for your fellow classes to play against and</w:t>
      </w:r>
      <w:r>
        <w:rPr>
          <w:rFonts w:ascii="IBM Plex Sans" w:hAnsi="IBM Plex Sans"/>
        </w:rPr>
        <w:t xml:space="preserve"> program a player to shoot at the opponent’s ships by guessing the coordinates. Additionally, your class will create boards for other classes to play against!</w:t>
      </w:r>
    </w:p>
    <w:p w14:paraId="1261F02A" w14:textId="77777777" w:rsidR="00937A50" w:rsidRDefault="00937A50">
      <w:pPr>
        <w:rPr>
          <w:rFonts w:ascii="IBM Plex Sans" w:hAnsi="IBM Plex Sans"/>
        </w:rPr>
      </w:pPr>
    </w:p>
    <w:p w14:paraId="52473E8B" w14:textId="262C1B9B" w:rsidR="00207DE0" w:rsidRPr="00500005" w:rsidRDefault="00506EC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F9175FC" wp14:editId="6CF2959A">
            <wp:simplePos x="0" y="0"/>
            <wp:positionH relativeFrom="column">
              <wp:posOffset>596900</wp:posOffset>
            </wp:positionH>
            <wp:positionV relativeFrom="paragraph">
              <wp:posOffset>345440</wp:posOffset>
            </wp:positionV>
            <wp:extent cx="3708400" cy="3949065"/>
            <wp:effectExtent l="0" t="0" r="0" b="0"/>
            <wp:wrapTopAndBottom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65169" w14:textId="528CF298" w:rsidR="00937A50" w:rsidRDefault="00937A50" w:rsidP="00937A50">
      <w:pPr>
        <w:pStyle w:val="Heading3"/>
      </w:pPr>
      <w:r>
        <w:lastRenderedPageBreak/>
        <w:t>Project Details</w:t>
      </w:r>
    </w:p>
    <w:p w14:paraId="1AEE200F" w14:textId="4E8F666B" w:rsidR="00037B72" w:rsidRPr="00500005" w:rsidRDefault="00037B72" w:rsidP="00037B72">
      <w:pPr>
        <w:rPr>
          <w:rFonts w:ascii="IBM Plex Sans" w:hAnsi="IBM Plex Sans"/>
        </w:rPr>
      </w:pPr>
      <w:r w:rsidRPr="00500005">
        <w:rPr>
          <w:rFonts w:ascii="IBM Plex Sans" w:hAnsi="IBM Plex Sans"/>
        </w:rPr>
        <w:t>The game will be a “classic game”</w:t>
      </w:r>
      <w:r w:rsidR="00495083">
        <w:rPr>
          <w:rFonts w:ascii="IBM Plex Sans" w:hAnsi="IBM Plex Sans"/>
        </w:rPr>
        <w:t xml:space="preserve"> of Battleship. Each board is </w:t>
      </w:r>
      <w:r w:rsidRPr="00500005">
        <w:rPr>
          <w:rFonts w:ascii="IBM Plex Sans" w:hAnsi="IBM Plex Sans"/>
        </w:rPr>
        <w:t>comprised of a 15x15 grid with 5 ships:</w:t>
      </w:r>
    </w:p>
    <w:p w14:paraId="3C509D1E" w14:textId="10C66B53" w:rsidR="00037B72" w:rsidRPr="00500005" w:rsidRDefault="00037B72" w:rsidP="00037B72">
      <w:pPr>
        <w:numPr>
          <w:ilvl w:val="0"/>
          <w:numId w:val="10"/>
        </w:numPr>
        <w:rPr>
          <w:rFonts w:ascii="IBM Plex Sans" w:hAnsi="IBM Plex Sans"/>
        </w:rPr>
      </w:pPr>
      <w:r w:rsidRPr="00500005">
        <w:rPr>
          <w:rFonts w:ascii="IBM Plex Sans" w:hAnsi="IBM Plex Sans"/>
        </w:rPr>
        <w:t>1x5 aircraft carrier</w:t>
      </w:r>
    </w:p>
    <w:p w14:paraId="7BA84E2E" w14:textId="60524236" w:rsidR="00037B72" w:rsidRPr="00500005" w:rsidRDefault="00037B72" w:rsidP="00037B72">
      <w:pPr>
        <w:numPr>
          <w:ilvl w:val="0"/>
          <w:numId w:val="10"/>
        </w:numPr>
        <w:rPr>
          <w:rFonts w:ascii="IBM Plex Sans" w:hAnsi="IBM Plex Sans"/>
        </w:rPr>
      </w:pPr>
      <w:r w:rsidRPr="00500005">
        <w:rPr>
          <w:rFonts w:ascii="IBM Plex Sans" w:hAnsi="IBM Plex Sans"/>
        </w:rPr>
        <w:t>1x4 battleship</w:t>
      </w:r>
    </w:p>
    <w:p w14:paraId="02CC2317" w14:textId="70D1F944" w:rsidR="00037B72" w:rsidRPr="00500005" w:rsidRDefault="00037B72" w:rsidP="00037B72">
      <w:pPr>
        <w:numPr>
          <w:ilvl w:val="0"/>
          <w:numId w:val="10"/>
        </w:numPr>
        <w:rPr>
          <w:rFonts w:ascii="IBM Plex Sans" w:hAnsi="IBM Plex Sans"/>
        </w:rPr>
      </w:pPr>
      <w:r w:rsidRPr="00500005">
        <w:rPr>
          <w:rFonts w:ascii="IBM Plex Sans" w:hAnsi="IBM Plex Sans"/>
        </w:rPr>
        <w:t>1x3 submarine</w:t>
      </w:r>
    </w:p>
    <w:p w14:paraId="6C6ADDE1" w14:textId="268BA5B4" w:rsidR="00037B72" w:rsidRPr="00500005" w:rsidRDefault="00037B72" w:rsidP="00037B72">
      <w:pPr>
        <w:numPr>
          <w:ilvl w:val="0"/>
          <w:numId w:val="10"/>
        </w:numPr>
        <w:rPr>
          <w:rFonts w:ascii="IBM Plex Sans" w:hAnsi="IBM Plex Sans"/>
        </w:rPr>
      </w:pPr>
      <w:r w:rsidRPr="00500005">
        <w:rPr>
          <w:rFonts w:ascii="IBM Plex Sans" w:hAnsi="IBM Plex Sans"/>
        </w:rPr>
        <w:t>1x3 cruiser</w:t>
      </w:r>
    </w:p>
    <w:p w14:paraId="5ACEE73E" w14:textId="34481F52" w:rsidR="00037B72" w:rsidRPr="00500005" w:rsidRDefault="00037B72" w:rsidP="00037B72">
      <w:pPr>
        <w:numPr>
          <w:ilvl w:val="0"/>
          <w:numId w:val="10"/>
        </w:numPr>
        <w:rPr>
          <w:rFonts w:ascii="IBM Plex Sans" w:hAnsi="IBM Plex Sans"/>
        </w:rPr>
      </w:pPr>
      <w:r w:rsidRPr="00500005">
        <w:rPr>
          <w:rFonts w:ascii="IBM Plex Sans" w:hAnsi="IBM Plex Sans"/>
        </w:rPr>
        <w:t>1x2 patrol boat</w:t>
      </w:r>
    </w:p>
    <w:p w14:paraId="4E8A12A9" w14:textId="5EB679D0" w:rsidR="00037B72" w:rsidRDefault="00037B72" w:rsidP="00037B72">
      <w:pPr>
        <w:rPr>
          <w:rFonts w:ascii="IBM Plex Sans" w:hAnsi="IBM Plex Sans"/>
          <w:sz w:val="22"/>
          <w:szCs w:val="22"/>
        </w:rPr>
      </w:pPr>
    </w:p>
    <w:p w14:paraId="49256788" w14:textId="2EA31F62" w:rsidR="00495083" w:rsidRDefault="00495083" w:rsidP="00037B72">
      <w:pPr>
        <w:rPr>
          <w:rFonts w:ascii="IBM Plex Sans" w:hAnsi="IBM Plex Sans"/>
        </w:rPr>
      </w:pPr>
      <w:r>
        <w:rPr>
          <w:rFonts w:ascii="IBM Plex Sans" w:hAnsi="IBM Plex Sans"/>
        </w:rPr>
        <w:t>A player’s score for a board is the number of shots taken to sink all the ships.</w:t>
      </w:r>
    </w:p>
    <w:p w14:paraId="7DE01450" w14:textId="59B0E75F" w:rsidR="00495083" w:rsidRDefault="00495083" w:rsidP="00037B72">
      <w:pPr>
        <w:rPr>
          <w:rFonts w:ascii="IBM Plex Sans" w:hAnsi="IBM Plex Sans"/>
        </w:rPr>
      </w:pPr>
    </w:p>
    <w:p w14:paraId="4AE03EB6" w14:textId="38D86630" w:rsidR="00495083" w:rsidRDefault="00495083" w:rsidP="00037B72">
      <w:pPr>
        <w:rPr>
          <w:rFonts w:ascii="IBM Plex Sans" w:hAnsi="IBM Plex Sans"/>
        </w:rPr>
      </w:pPr>
      <w:r>
        <w:rPr>
          <w:rFonts w:ascii="IBM Plex Sans" w:hAnsi="IBM Plex Sans"/>
        </w:rPr>
        <w:t>Unique to this project, shots outside of the board’s boundaries</w:t>
      </w:r>
      <w:r w:rsidR="001D18A1">
        <w:rPr>
          <w:rFonts w:ascii="IBM Plex Sans" w:hAnsi="IBM Plex Sans"/>
        </w:rPr>
        <w:t xml:space="preserve"> AND multiple shots to the same location</w:t>
      </w:r>
      <w:r>
        <w:rPr>
          <w:rFonts w:ascii="IBM Plex Sans" w:hAnsi="IBM Plex Sans"/>
        </w:rPr>
        <w:t xml:space="preserve"> DO count against you.</w:t>
      </w:r>
    </w:p>
    <w:p w14:paraId="2AC3B58B" w14:textId="7E950051" w:rsidR="00495083" w:rsidRPr="008F1702" w:rsidRDefault="00495083" w:rsidP="00037B72">
      <w:pPr>
        <w:rPr>
          <w:rFonts w:ascii="IBM Plex Sans" w:hAnsi="IBM Plex Sans"/>
          <w:sz w:val="22"/>
          <w:szCs w:val="22"/>
        </w:rPr>
      </w:pPr>
    </w:p>
    <w:p w14:paraId="21FAAEC5" w14:textId="13294556" w:rsidR="00037B72" w:rsidRPr="00500005" w:rsidRDefault="00037B72" w:rsidP="00037B72">
      <w:pPr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A </w:t>
      </w:r>
      <w:r w:rsidR="001D18A1">
        <w:rPr>
          <w:rFonts w:ascii="IBM Plex Sans" w:hAnsi="IBM Plex Sans"/>
        </w:rPr>
        <w:t xml:space="preserve">few </w:t>
      </w:r>
      <w:r w:rsidRPr="00500005">
        <w:rPr>
          <w:rFonts w:ascii="IBM Plex Sans" w:hAnsi="IBM Plex Sans"/>
        </w:rPr>
        <w:t>sample boards will be provided to you for testing.  You also can create your own boards and test against them.</w:t>
      </w:r>
    </w:p>
    <w:p w14:paraId="290F7916" w14:textId="1A1CEA2A" w:rsidR="00037B72" w:rsidRDefault="00037B72" w:rsidP="00037B72">
      <w:pPr>
        <w:pStyle w:val="BodyText"/>
      </w:pPr>
    </w:p>
    <w:p w14:paraId="51A4F956" w14:textId="08D7D577" w:rsidR="00037B72" w:rsidRPr="00037B72" w:rsidRDefault="00037B72" w:rsidP="00037B72">
      <w:pPr>
        <w:pStyle w:val="Heading3"/>
      </w:pPr>
      <w:r>
        <w:t>Competition Details</w:t>
      </w:r>
    </w:p>
    <w:p w14:paraId="1539406F" w14:textId="427BDA3E" w:rsidR="001D18A1" w:rsidRDefault="00E4688F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The competition </w:t>
      </w:r>
      <w:r w:rsidR="009C6F44">
        <w:rPr>
          <w:rFonts w:ascii="IBM Plex Sans" w:hAnsi="IBM Plex Sans"/>
        </w:rPr>
        <w:t xml:space="preserve">is a team (class) effort and </w:t>
      </w:r>
      <w:r>
        <w:rPr>
          <w:rFonts w:ascii="IBM Plex Sans" w:hAnsi="IBM Plex Sans"/>
        </w:rPr>
        <w:t>will be</w:t>
      </w:r>
      <w:r w:rsidR="001D18A1">
        <w:rPr>
          <w:rFonts w:ascii="IBM Plex Sans" w:hAnsi="IBM Plex Sans"/>
        </w:rPr>
        <w:t xml:space="preserve"> conducted in two phases.</w:t>
      </w:r>
    </w:p>
    <w:p w14:paraId="763DF9FC" w14:textId="2C780EAE" w:rsidR="00E4688F" w:rsidRDefault="00E4688F">
      <w:pPr>
        <w:rPr>
          <w:rFonts w:ascii="IBM Plex Sans" w:hAnsi="IBM Plex Sans"/>
        </w:rPr>
      </w:pPr>
    </w:p>
    <w:p w14:paraId="6664F2CC" w14:textId="1CB95F34" w:rsidR="001D18A1" w:rsidRDefault="001D18A1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The first phase is board creation. The goal for your </w:t>
      </w:r>
      <w:r w:rsidR="009C6F44">
        <w:rPr>
          <w:rFonts w:ascii="IBM Plex Sans" w:hAnsi="IBM Plex Sans"/>
        </w:rPr>
        <w:t>team is</w:t>
      </w:r>
      <w:r>
        <w:rPr>
          <w:rFonts w:ascii="IBM Plex Sans" w:hAnsi="IBM Plex Sans"/>
        </w:rPr>
        <w:t xml:space="preserve"> to submit a set of boards that the other classes will be scored against for the competition. Your </w:t>
      </w:r>
      <w:r w:rsidR="009C6F44">
        <w:rPr>
          <w:rFonts w:ascii="IBM Plex Sans" w:hAnsi="IBM Plex Sans"/>
        </w:rPr>
        <w:t xml:space="preserve">player </w:t>
      </w:r>
      <w:r>
        <w:rPr>
          <w:rFonts w:ascii="IBM Plex Sans" w:hAnsi="IBM Plex Sans"/>
        </w:rPr>
        <w:t xml:space="preserve">solutions will </w:t>
      </w:r>
      <w:r w:rsidR="009C6F44">
        <w:rPr>
          <w:rFonts w:ascii="IBM Plex Sans" w:hAnsi="IBM Plex Sans"/>
        </w:rPr>
        <w:t xml:space="preserve">NOT </w:t>
      </w:r>
      <w:r>
        <w:rPr>
          <w:rFonts w:ascii="IBM Plex Sans" w:hAnsi="IBM Plex Sans"/>
        </w:rPr>
        <w:t>be scored against your own boards</w:t>
      </w:r>
      <w:r w:rsidRPr="00AB6E77">
        <w:rPr>
          <w:rFonts w:ascii="IBM Plex Sans" w:hAnsi="IBM Plex Sans"/>
        </w:rPr>
        <w:t>.</w:t>
      </w:r>
      <w:r w:rsidR="009C6F44" w:rsidRPr="00AB6E77">
        <w:rPr>
          <w:rFonts w:ascii="IBM Plex Sans" w:hAnsi="IBM Plex Sans"/>
        </w:rPr>
        <w:t xml:space="preserve"> </w:t>
      </w:r>
      <w:r w:rsidR="00C77DA7" w:rsidRPr="00F2189B">
        <w:rPr>
          <w:rFonts w:ascii="IBM Plex Sans" w:hAnsi="IBM Plex Sans"/>
          <w:u w:val="single"/>
        </w:rPr>
        <w:t>Each class will need to submit 20</w:t>
      </w:r>
      <w:r w:rsidR="00637CBE">
        <w:rPr>
          <w:rFonts w:ascii="IBM Plex Sans" w:hAnsi="IBM Plex Sans"/>
          <w:u w:val="single"/>
        </w:rPr>
        <w:t xml:space="preserve"> unique</w:t>
      </w:r>
      <w:r w:rsidR="00C77DA7" w:rsidRPr="00F2189B">
        <w:rPr>
          <w:rFonts w:ascii="IBM Plex Sans" w:hAnsi="IBM Plex Sans"/>
          <w:u w:val="single"/>
        </w:rPr>
        <w:t xml:space="preserve"> boards.</w:t>
      </w:r>
    </w:p>
    <w:p w14:paraId="218423D9" w14:textId="15E74DE6" w:rsidR="009C6F44" w:rsidRDefault="009C6F44">
      <w:pPr>
        <w:rPr>
          <w:rFonts w:ascii="IBM Plex Sans" w:hAnsi="IBM Plex Sans"/>
        </w:rPr>
      </w:pPr>
    </w:p>
    <w:p w14:paraId="7335E59B" w14:textId="57E83712" w:rsidR="00693F0D" w:rsidRDefault="009C6F44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The second phase is the game player solution. </w:t>
      </w:r>
      <w:r w:rsidR="00022B3E">
        <w:rPr>
          <w:rFonts w:ascii="IBM Plex Sans" w:hAnsi="IBM Plex Sans"/>
        </w:rPr>
        <w:t xml:space="preserve">Each student will submit a solution and be scored against all </w:t>
      </w:r>
      <w:r w:rsidR="00E014A0">
        <w:rPr>
          <w:rFonts w:ascii="IBM Plex Sans" w:hAnsi="IBM Plex Sans"/>
        </w:rPr>
        <w:t xml:space="preserve">boards submitted by </w:t>
      </w:r>
      <w:r w:rsidR="00022B3E">
        <w:rPr>
          <w:rFonts w:ascii="IBM Plex Sans" w:hAnsi="IBM Plex Sans"/>
        </w:rPr>
        <w:t>opponent class</w:t>
      </w:r>
      <w:r w:rsidR="00E014A0">
        <w:rPr>
          <w:rFonts w:ascii="IBM Plex Sans" w:hAnsi="IBM Plex Sans"/>
        </w:rPr>
        <w:t>es</w:t>
      </w:r>
      <w:r w:rsidR="00022B3E">
        <w:rPr>
          <w:rFonts w:ascii="IBM Plex Sans" w:hAnsi="IBM Plex Sans"/>
        </w:rPr>
        <w:t>.</w:t>
      </w:r>
      <w:r w:rsidR="00015EEC">
        <w:rPr>
          <w:rFonts w:ascii="IBM Plex Sans" w:hAnsi="IBM Plex Sans"/>
        </w:rPr>
        <w:t xml:space="preserve"> The class with</w:t>
      </w:r>
      <w:r w:rsidR="00693F0D">
        <w:rPr>
          <w:rFonts w:ascii="IBM Plex Sans" w:hAnsi="IBM Plex Sans"/>
        </w:rPr>
        <w:t xml:space="preserve"> best scores will be declared the winner and bestowed the official AP Computer Science Competition Belt traveling trophy!</w:t>
      </w:r>
    </w:p>
    <w:p w14:paraId="4E70A0D1" w14:textId="42F7CD0A" w:rsidR="00693F0D" w:rsidRDefault="003F6270">
      <w:pPr>
        <w:rPr>
          <w:rFonts w:ascii="IBM Plex Sans" w:hAnsi="IBM Plex San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8958FB3" wp14:editId="48A863F0">
            <wp:simplePos x="0" y="0"/>
            <wp:positionH relativeFrom="column">
              <wp:posOffset>368300</wp:posOffset>
            </wp:positionH>
            <wp:positionV relativeFrom="paragraph">
              <wp:posOffset>215900</wp:posOffset>
            </wp:positionV>
            <wp:extent cx="4435475" cy="1998980"/>
            <wp:effectExtent l="0" t="0" r="0" b="0"/>
            <wp:wrapTopAndBottom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 rotWithShape="1"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t="16636" b="24840"/>
                    <a:stretch/>
                  </pic:blipFill>
                  <pic:spPr bwMode="auto">
                    <a:xfrm>
                      <a:off x="0" y="0"/>
                      <a:ext cx="44354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B2A4" w14:textId="7D0D6B92" w:rsidR="009C6F44" w:rsidRDefault="009C6F44">
      <w:pPr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 xml:space="preserve">In addition to the team competition, the </w:t>
      </w:r>
      <w:proofErr w:type="spellStart"/>
      <w:r>
        <w:rPr>
          <w:rFonts w:ascii="IBM Plex Sans" w:hAnsi="IBM Plex Sans"/>
        </w:rPr>
        <w:t>ViE</w:t>
      </w:r>
      <w:proofErr w:type="spellEnd"/>
      <w:r>
        <w:rPr>
          <w:rFonts w:ascii="IBM Plex Sans" w:hAnsi="IBM Plex Sans"/>
        </w:rPr>
        <w:t xml:space="preserve"> volunteers will evaluate </w:t>
      </w:r>
      <w:proofErr w:type="gramStart"/>
      <w:r>
        <w:rPr>
          <w:rFonts w:ascii="IBM Plex Sans" w:hAnsi="IBM Plex Sans"/>
        </w:rPr>
        <w:t>each individual’s</w:t>
      </w:r>
      <w:proofErr w:type="gramEnd"/>
      <w:r>
        <w:rPr>
          <w:rFonts w:ascii="IBM Plex Sans" w:hAnsi="IBM Plex Sans"/>
        </w:rPr>
        <w:t xml:space="preserve"> solution to determine special awards. Individual prizes will be awarded in the following categories:</w:t>
      </w:r>
    </w:p>
    <w:p w14:paraId="50CA4DDC" w14:textId="0FF5192D" w:rsidR="009C6F44" w:rsidRDefault="009C6F44" w:rsidP="009C6F44">
      <w:pPr>
        <w:numPr>
          <w:ilvl w:val="0"/>
          <w:numId w:val="10"/>
        </w:numPr>
        <w:rPr>
          <w:rFonts w:ascii="IBM Plex Sans" w:hAnsi="IBM Plex Sans"/>
        </w:rPr>
      </w:pPr>
      <w:r>
        <w:rPr>
          <w:rFonts w:ascii="IBM Plex Sans" w:hAnsi="IBM Plex Sans"/>
        </w:rPr>
        <w:t>Top Performer</w:t>
      </w:r>
    </w:p>
    <w:p w14:paraId="35F229B8" w14:textId="490775C3" w:rsidR="009C6F44" w:rsidRDefault="009C6F44" w:rsidP="009C6F44">
      <w:pPr>
        <w:numPr>
          <w:ilvl w:val="0"/>
          <w:numId w:val="10"/>
        </w:numPr>
        <w:rPr>
          <w:rFonts w:ascii="IBM Plex Sans" w:hAnsi="IBM Plex Sans"/>
        </w:rPr>
      </w:pPr>
      <w:r>
        <w:rPr>
          <w:rFonts w:ascii="IBM Plex Sans" w:hAnsi="IBM Plex Sans"/>
        </w:rPr>
        <w:t>Best Team Player</w:t>
      </w:r>
    </w:p>
    <w:p w14:paraId="5B93A92A" w14:textId="5FCB04E6" w:rsidR="009C6F44" w:rsidRDefault="009C6F44" w:rsidP="009C6F44">
      <w:pPr>
        <w:numPr>
          <w:ilvl w:val="0"/>
          <w:numId w:val="10"/>
        </w:numPr>
        <w:rPr>
          <w:rFonts w:ascii="IBM Plex Sans" w:hAnsi="IBM Plex Sans"/>
        </w:rPr>
      </w:pPr>
      <w:r>
        <w:rPr>
          <w:rFonts w:ascii="IBM Plex Sans" w:hAnsi="IBM Plex Sans"/>
        </w:rPr>
        <w:t>Best Program Structure</w:t>
      </w:r>
    </w:p>
    <w:p w14:paraId="1F1FAF07" w14:textId="37BA2C60" w:rsidR="009C6F44" w:rsidRPr="00500005" w:rsidRDefault="009C6F44" w:rsidP="009C6F44">
      <w:pPr>
        <w:numPr>
          <w:ilvl w:val="0"/>
          <w:numId w:val="10"/>
        </w:numPr>
        <w:rPr>
          <w:rFonts w:ascii="IBM Plex Sans" w:hAnsi="IBM Plex Sans"/>
        </w:rPr>
      </w:pPr>
      <w:r>
        <w:rPr>
          <w:rFonts w:ascii="IBM Plex Sans" w:hAnsi="IBM Plex Sans"/>
        </w:rPr>
        <w:t>Most Elegant Solution</w:t>
      </w:r>
    </w:p>
    <w:p w14:paraId="42923D83" w14:textId="3371C642" w:rsidR="00022B3E" w:rsidRPr="00500005" w:rsidRDefault="00022B3E">
      <w:pPr>
        <w:rPr>
          <w:rFonts w:ascii="IBM Plex Sans" w:hAnsi="IBM Plex Sans"/>
        </w:rPr>
      </w:pPr>
    </w:p>
    <w:p w14:paraId="7F758450" w14:textId="0022F58B" w:rsidR="008F528C" w:rsidRDefault="008F528C">
      <w:pPr>
        <w:pStyle w:val="Heading2"/>
        <w:tabs>
          <w:tab w:val="left" w:pos="0"/>
        </w:tabs>
      </w:pPr>
      <w:r>
        <w:t>Schedule</w:t>
      </w:r>
    </w:p>
    <w:p w14:paraId="5A61E6EC" w14:textId="77777777" w:rsidR="008F528C" w:rsidRDefault="008F528C"/>
    <w:p w14:paraId="78E4E14B" w14:textId="5AE12056" w:rsidR="00024C49" w:rsidRPr="00500005" w:rsidRDefault="00037B72" w:rsidP="00450DE4">
      <w:pPr>
        <w:numPr>
          <w:ilvl w:val="0"/>
          <w:numId w:val="5"/>
        </w:numPr>
        <w:tabs>
          <w:tab w:val="clear" w:pos="720"/>
        </w:tabs>
        <w:ind w:left="360"/>
        <w:rPr>
          <w:rFonts w:ascii="IBM Plex Sans" w:hAnsi="IBM Plex Sans"/>
        </w:rPr>
      </w:pPr>
      <w:r>
        <w:rPr>
          <w:rFonts w:ascii="IBM Plex Sans" w:hAnsi="IBM Plex Sans"/>
          <w:b/>
        </w:rPr>
        <w:t>Monday</w:t>
      </w:r>
      <w:r w:rsidR="008F528C" w:rsidRPr="00500005">
        <w:rPr>
          <w:rFonts w:ascii="IBM Plex Sans" w:hAnsi="IBM Plex Sans"/>
          <w:b/>
        </w:rPr>
        <w:t xml:space="preserve">, May </w:t>
      </w:r>
      <w:r>
        <w:rPr>
          <w:rFonts w:ascii="IBM Plex Sans" w:hAnsi="IBM Plex Sans"/>
          <w:b/>
        </w:rPr>
        <w:t>1</w:t>
      </w:r>
      <w:r w:rsidR="0094453D">
        <w:rPr>
          <w:rFonts w:ascii="IBM Plex Sans" w:hAnsi="IBM Plex Sans"/>
          <w:b/>
        </w:rPr>
        <w:t>5</w:t>
      </w:r>
    </w:p>
    <w:p w14:paraId="7FA3FA38" w14:textId="042CE9D1" w:rsidR="008F528C" w:rsidRPr="00500005" w:rsidRDefault="00955EDF" w:rsidP="00450DE4">
      <w:pPr>
        <w:tabs>
          <w:tab w:val="left" w:pos="2160"/>
        </w:tabs>
        <w:ind w:left="360"/>
        <w:rPr>
          <w:rFonts w:ascii="IBM Plex Sans" w:hAnsi="IBM Plex Sans"/>
        </w:rPr>
      </w:pPr>
      <w:r w:rsidRPr="00500005">
        <w:rPr>
          <w:rFonts w:ascii="IBM Plex Sans" w:hAnsi="IBM Plex Sans"/>
        </w:rPr>
        <w:t>Competition files will be posted for students by teacher</w:t>
      </w:r>
      <w:r w:rsidR="008F528C" w:rsidRPr="00500005">
        <w:rPr>
          <w:rFonts w:ascii="IBM Plex Sans" w:hAnsi="IBM Plex Sans"/>
        </w:rPr>
        <w:t xml:space="preserve">.  </w:t>
      </w:r>
      <w:proofErr w:type="spellStart"/>
      <w:r w:rsidR="00037B72">
        <w:rPr>
          <w:rFonts w:ascii="IBM Plex Sans" w:hAnsi="IBM Plex Sans"/>
        </w:rPr>
        <w:t>ViE</w:t>
      </w:r>
      <w:proofErr w:type="spellEnd"/>
      <w:r w:rsidR="00037B72">
        <w:rPr>
          <w:rFonts w:ascii="IBM Plex Sans" w:hAnsi="IBM Plex Sans"/>
        </w:rPr>
        <w:t xml:space="preserve"> </w:t>
      </w:r>
      <w:r w:rsidR="008F528C" w:rsidRPr="00500005">
        <w:rPr>
          <w:rFonts w:ascii="IBM Plex Sans" w:hAnsi="IBM Plex Sans"/>
        </w:rPr>
        <w:t xml:space="preserve">Tutors will </w:t>
      </w:r>
      <w:r w:rsidR="00037B72">
        <w:rPr>
          <w:rFonts w:ascii="IBM Plex Sans" w:hAnsi="IBM Plex Sans"/>
        </w:rPr>
        <w:t xml:space="preserve">be in class to </w:t>
      </w:r>
      <w:r w:rsidR="008F528C" w:rsidRPr="00500005">
        <w:rPr>
          <w:rFonts w:ascii="IBM Plex Sans" w:hAnsi="IBM Plex Sans"/>
        </w:rPr>
        <w:t>kick</w:t>
      </w:r>
      <w:r w:rsidR="00037B72">
        <w:rPr>
          <w:rFonts w:ascii="IBM Plex Sans" w:hAnsi="IBM Plex Sans"/>
        </w:rPr>
        <w:t xml:space="preserve"> </w:t>
      </w:r>
      <w:r w:rsidR="008F528C" w:rsidRPr="00500005">
        <w:rPr>
          <w:rFonts w:ascii="IBM Plex Sans" w:hAnsi="IBM Plex Sans"/>
        </w:rPr>
        <w:t>off the competition.</w:t>
      </w:r>
    </w:p>
    <w:p w14:paraId="50C33FD6" w14:textId="50DA54A8" w:rsidR="008F528C" w:rsidRPr="00500005" w:rsidRDefault="008F528C">
      <w:pPr>
        <w:ind w:left="360"/>
        <w:rPr>
          <w:rFonts w:ascii="IBM Plex Sans" w:hAnsi="IBM Plex Sans"/>
        </w:rPr>
      </w:pPr>
    </w:p>
    <w:p w14:paraId="6D74DA91" w14:textId="29A8B593" w:rsidR="008F528C" w:rsidRPr="00500005" w:rsidRDefault="008F528C" w:rsidP="00450DE4">
      <w:pPr>
        <w:numPr>
          <w:ilvl w:val="0"/>
          <w:numId w:val="3"/>
        </w:numPr>
        <w:tabs>
          <w:tab w:val="clear" w:pos="720"/>
        </w:tabs>
        <w:ind w:left="360"/>
        <w:rPr>
          <w:rFonts w:ascii="IBM Plex Sans" w:hAnsi="IBM Plex Sans"/>
        </w:rPr>
      </w:pPr>
      <w:r w:rsidRPr="00500005">
        <w:rPr>
          <w:rFonts w:ascii="IBM Plex Sans" w:hAnsi="IBM Plex Sans"/>
          <w:b/>
        </w:rPr>
        <w:t>During competition</w:t>
      </w:r>
    </w:p>
    <w:p w14:paraId="36F1E71C" w14:textId="77777777" w:rsidR="008F528C" w:rsidRDefault="00037B72">
      <w:pPr>
        <w:ind w:left="360"/>
        <w:rPr>
          <w:rFonts w:ascii="IBM Plex Sans" w:hAnsi="IBM Plex Sans"/>
        </w:rPr>
      </w:pPr>
      <w:proofErr w:type="spellStart"/>
      <w:r>
        <w:rPr>
          <w:rFonts w:ascii="IBM Plex Sans" w:hAnsi="IBM Plex Sans"/>
        </w:rPr>
        <w:t>ViE</w:t>
      </w:r>
      <w:proofErr w:type="spellEnd"/>
      <w:r>
        <w:rPr>
          <w:rFonts w:ascii="IBM Plex Sans" w:hAnsi="IBM Plex Sans"/>
        </w:rPr>
        <w:t xml:space="preserve"> helpers will be available in class to help answer any questions about programming or the competition. Any questions outside of class should be sent to your teacher.</w:t>
      </w:r>
    </w:p>
    <w:p w14:paraId="793BEF84" w14:textId="77777777" w:rsidR="0094453D" w:rsidRDefault="0094453D">
      <w:pPr>
        <w:ind w:left="360"/>
        <w:rPr>
          <w:rFonts w:ascii="IBM Plex Sans" w:hAnsi="IBM Plex Sans"/>
        </w:rPr>
      </w:pPr>
    </w:p>
    <w:p w14:paraId="0B608CB3" w14:textId="77777777" w:rsidR="0094453D" w:rsidRPr="00500005" w:rsidRDefault="0094453D" w:rsidP="0094453D">
      <w:pPr>
        <w:numPr>
          <w:ilvl w:val="0"/>
          <w:numId w:val="3"/>
        </w:numPr>
        <w:tabs>
          <w:tab w:val="clear" w:pos="720"/>
        </w:tabs>
        <w:ind w:left="360"/>
        <w:rPr>
          <w:rFonts w:ascii="IBM Plex Sans" w:hAnsi="IBM Plex Sans"/>
        </w:rPr>
      </w:pPr>
      <w:r>
        <w:rPr>
          <w:rFonts w:ascii="IBM Plex Sans" w:hAnsi="IBM Plex Sans"/>
          <w:b/>
        </w:rPr>
        <w:t>Friday, May 19</w:t>
      </w:r>
    </w:p>
    <w:p w14:paraId="12025851" w14:textId="77777777" w:rsidR="0094453D" w:rsidRPr="00500005" w:rsidRDefault="0067338F" w:rsidP="0094453D">
      <w:pPr>
        <w:ind w:left="360"/>
        <w:rPr>
          <w:rFonts w:ascii="IBM Plex Sans" w:hAnsi="IBM Plex Sans"/>
        </w:rPr>
      </w:pPr>
      <w:r>
        <w:rPr>
          <w:rFonts w:ascii="IBM Plex Sans" w:hAnsi="IBM Plex Sans"/>
        </w:rPr>
        <w:t>Boards must be submitted to your teacher by end of class period.</w:t>
      </w:r>
    </w:p>
    <w:p w14:paraId="7F02D21F" w14:textId="77777777" w:rsidR="008F528C" w:rsidRPr="00500005" w:rsidRDefault="008F528C">
      <w:pPr>
        <w:ind w:left="360"/>
        <w:rPr>
          <w:rFonts w:ascii="IBM Plex Sans" w:hAnsi="IBM Plex Sans"/>
        </w:rPr>
      </w:pPr>
    </w:p>
    <w:p w14:paraId="2A43E008" w14:textId="77777777" w:rsidR="008F528C" w:rsidRPr="00500005" w:rsidRDefault="00037B72" w:rsidP="00450DE4">
      <w:pPr>
        <w:numPr>
          <w:ilvl w:val="0"/>
          <w:numId w:val="3"/>
        </w:numPr>
        <w:tabs>
          <w:tab w:val="clear" w:pos="720"/>
        </w:tabs>
        <w:ind w:left="360"/>
        <w:rPr>
          <w:rFonts w:ascii="IBM Plex Sans" w:hAnsi="IBM Plex Sans"/>
        </w:rPr>
      </w:pPr>
      <w:r>
        <w:rPr>
          <w:rFonts w:ascii="IBM Plex Sans" w:hAnsi="IBM Plex Sans"/>
          <w:b/>
        </w:rPr>
        <w:t xml:space="preserve">Friday, May </w:t>
      </w:r>
      <w:r w:rsidR="00C210FE">
        <w:rPr>
          <w:rFonts w:ascii="IBM Plex Sans" w:hAnsi="IBM Plex Sans"/>
          <w:b/>
        </w:rPr>
        <w:t>26</w:t>
      </w:r>
    </w:p>
    <w:p w14:paraId="08F6549F" w14:textId="77777777" w:rsidR="008F528C" w:rsidRPr="00500005" w:rsidRDefault="008F528C">
      <w:pPr>
        <w:ind w:left="360"/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Projects must be </w:t>
      </w:r>
      <w:r w:rsidR="00955EDF" w:rsidRPr="00500005">
        <w:rPr>
          <w:rFonts w:ascii="IBM Plex Sans" w:hAnsi="IBM Plex Sans"/>
        </w:rPr>
        <w:t>submitted</w:t>
      </w:r>
      <w:r w:rsidRPr="00500005">
        <w:rPr>
          <w:rFonts w:ascii="IBM Plex Sans" w:hAnsi="IBM Plex Sans"/>
        </w:rPr>
        <w:t xml:space="preserve"> to your teacher</w:t>
      </w:r>
      <w:r w:rsidR="00C210FE">
        <w:rPr>
          <w:rFonts w:ascii="IBM Plex Sans" w:hAnsi="IBM Plex Sans"/>
        </w:rPr>
        <w:t xml:space="preserve"> by end of class period</w:t>
      </w:r>
      <w:r w:rsidRPr="00500005">
        <w:rPr>
          <w:rFonts w:ascii="IBM Plex Sans" w:hAnsi="IBM Plex Sans"/>
        </w:rPr>
        <w:t>.  Late submissions will not be accepted.  Your teacher will validate submission times.</w:t>
      </w:r>
    </w:p>
    <w:p w14:paraId="6D1916B3" w14:textId="77777777" w:rsidR="008F528C" w:rsidRPr="00500005" w:rsidRDefault="008F528C">
      <w:pPr>
        <w:ind w:left="360"/>
        <w:rPr>
          <w:rFonts w:ascii="IBM Plex Sans" w:hAnsi="IBM Plex Sans"/>
        </w:rPr>
      </w:pPr>
    </w:p>
    <w:p w14:paraId="7688C10B" w14:textId="77777777" w:rsidR="008F528C" w:rsidRPr="00500005" w:rsidRDefault="008F528C" w:rsidP="00450DE4">
      <w:pPr>
        <w:numPr>
          <w:ilvl w:val="0"/>
          <w:numId w:val="3"/>
        </w:numPr>
        <w:tabs>
          <w:tab w:val="clear" w:pos="720"/>
        </w:tabs>
        <w:ind w:left="360"/>
        <w:rPr>
          <w:rFonts w:ascii="IBM Plex Sans" w:hAnsi="IBM Plex Sans"/>
        </w:rPr>
      </w:pPr>
      <w:r w:rsidRPr="00500005">
        <w:rPr>
          <w:rFonts w:ascii="IBM Plex Sans" w:hAnsi="IBM Plex Sans"/>
          <w:b/>
        </w:rPr>
        <w:t xml:space="preserve">Wednesday, May </w:t>
      </w:r>
      <w:r w:rsidR="00C210FE">
        <w:rPr>
          <w:rFonts w:ascii="IBM Plex Sans" w:hAnsi="IBM Plex Sans"/>
          <w:b/>
        </w:rPr>
        <w:t>31</w:t>
      </w:r>
    </w:p>
    <w:p w14:paraId="7762B21D" w14:textId="77777777" w:rsidR="008F528C" w:rsidRPr="00500005" w:rsidRDefault="00C210FE" w:rsidP="00C210FE">
      <w:pPr>
        <w:tabs>
          <w:tab w:val="left" w:pos="2160"/>
        </w:tabs>
        <w:ind w:left="360"/>
        <w:rPr>
          <w:rFonts w:ascii="IBM Plex Sans" w:hAnsi="IBM Plex Sans"/>
        </w:rPr>
      </w:pPr>
      <w:proofErr w:type="spellStart"/>
      <w:r>
        <w:rPr>
          <w:rFonts w:ascii="IBM Plex Sans" w:hAnsi="IBM Plex Sans"/>
        </w:rPr>
        <w:t>ViE</w:t>
      </w:r>
      <w:proofErr w:type="spellEnd"/>
      <w:r>
        <w:rPr>
          <w:rFonts w:ascii="IBM Plex Sans" w:hAnsi="IBM Plex Sans"/>
        </w:rPr>
        <w:t xml:space="preserve"> tutors will be present the results.</w:t>
      </w:r>
    </w:p>
    <w:p w14:paraId="2057EAC3" w14:textId="77777777" w:rsidR="008F528C" w:rsidRDefault="008F528C"/>
    <w:p w14:paraId="67D607CA" w14:textId="77777777" w:rsidR="008F528C" w:rsidRDefault="008F528C">
      <w:pPr>
        <w:pStyle w:val="Heading2"/>
        <w:tabs>
          <w:tab w:val="left" w:pos="0"/>
        </w:tabs>
      </w:pPr>
      <w:r>
        <w:t>Rules</w:t>
      </w:r>
    </w:p>
    <w:p w14:paraId="34D67062" w14:textId="6DF58D1A" w:rsidR="00637CBE" w:rsidRPr="00637CBE" w:rsidRDefault="00637CBE" w:rsidP="00637CBE">
      <w:pPr>
        <w:numPr>
          <w:ilvl w:val="0"/>
          <w:numId w:val="4"/>
        </w:numPr>
        <w:tabs>
          <w:tab w:val="left" w:pos="4320"/>
        </w:tabs>
        <w:spacing w:after="120"/>
        <w:rPr>
          <w:rFonts w:ascii="IBM Plex Sans" w:hAnsi="IBM Plex Sans"/>
        </w:rPr>
      </w:pPr>
      <w:r>
        <w:rPr>
          <w:rFonts w:ascii="IBM Plex Sans" w:hAnsi="IBM Plex Sans"/>
        </w:rPr>
        <w:t>Board submissions must be unique.</w:t>
      </w:r>
    </w:p>
    <w:p w14:paraId="18F5BF21" w14:textId="7EAFAEEB" w:rsidR="00A05732" w:rsidRPr="00500005" w:rsidRDefault="00A05732" w:rsidP="00A05732">
      <w:pPr>
        <w:numPr>
          <w:ilvl w:val="0"/>
          <w:numId w:val="4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500005">
        <w:rPr>
          <w:rFonts w:ascii="IBM Plex Sans" w:hAnsi="IBM Plex Sans"/>
        </w:rPr>
        <w:t>Solutions must be in Java.</w:t>
      </w:r>
    </w:p>
    <w:p w14:paraId="26B21A4C" w14:textId="7DF3B0ED" w:rsidR="00A05732" w:rsidRPr="00500005" w:rsidRDefault="00A05732" w:rsidP="00A05732">
      <w:pPr>
        <w:numPr>
          <w:ilvl w:val="0"/>
          <w:numId w:val="4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Students will submit one implementation of the </w:t>
      </w:r>
      <w:proofErr w:type="spellStart"/>
      <w:r w:rsidRPr="00500005">
        <w:rPr>
          <w:rFonts w:ascii="IBM Plex Sans" w:hAnsi="IBM Plex Sans"/>
          <w:b/>
          <w:bCs/>
        </w:rPr>
        <w:t>TemplatePlayer</w:t>
      </w:r>
      <w:proofErr w:type="spellEnd"/>
      <w:r w:rsidRPr="00500005">
        <w:rPr>
          <w:rFonts w:ascii="IBM Plex Sans" w:hAnsi="IBM Plex Sans"/>
        </w:rPr>
        <w:t xml:space="preserve"> class</w:t>
      </w:r>
      <w:r>
        <w:rPr>
          <w:rFonts w:ascii="IBM Plex Sans" w:hAnsi="IBM Plex Sans"/>
        </w:rPr>
        <w:t xml:space="preserve"> for the competition</w:t>
      </w:r>
      <w:r w:rsidRPr="00500005">
        <w:rPr>
          <w:rFonts w:ascii="IBM Plex Sans" w:hAnsi="IBM Plex Sans"/>
        </w:rPr>
        <w:t xml:space="preserve">.  See the detailed instructions in </w:t>
      </w:r>
      <w:r w:rsidR="00F96559">
        <w:rPr>
          <w:rFonts w:ascii="IBM Plex Sans" w:hAnsi="IBM Plex Sans"/>
          <w:b/>
          <w:bCs/>
        </w:rPr>
        <w:t>SubmissionGuide</w:t>
      </w:r>
      <w:r w:rsidRPr="00500005">
        <w:rPr>
          <w:rFonts w:ascii="IBM Plex Sans" w:hAnsi="IBM Plex Sans"/>
          <w:b/>
          <w:bCs/>
        </w:rPr>
        <w:t>.pdf</w:t>
      </w:r>
      <w:r w:rsidRPr="00500005">
        <w:rPr>
          <w:rFonts w:ascii="IBM Plex Sans" w:hAnsi="IBM Plex Sans"/>
        </w:rPr>
        <w:t xml:space="preserve"> for submission packaging.</w:t>
      </w:r>
    </w:p>
    <w:p w14:paraId="19A7B020" w14:textId="77777777" w:rsidR="008F528C" w:rsidRDefault="008F528C">
      <w:pPr>
        <w:numPr>
          <w:ilvl w:val="0"/>
          <w:numId w:val="4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500005">
        <w:rPr>
          <w:rFonts w:ascii="IBM Plex Sans" w:hAnsi="IBM Plex Sans"/>
        </w:rPr>
        <w:t xml:space="preserve">Discussions among students on </w:t>
      </w:r>
      <w:r w:rsidR="00A05732">
        <w:rPr>
          <w:rFonts w:ascii="IBM Plex Sans" w:hAnsi="IBM Plex Sans"/>
        </w:rPr>
        <w:t xml:space="preserve">board submissions and </w:t>
      </w:r>
      <w:r w:rsidRPr="00500005">
        <w:rPr>
          <w:rFonts w:ascii="IBM Plex Sans" w:hAnsi="IBM Plex Sans"/>
        </w:rPr>
        <w:t>playing algorithms are STRONGLY encouraged to eliminate duplicity of solutions.</w:t>
      </w:r>
    </w:p>
    <w:p w14:paraId="511C7F49" w14:textId="77777777" w:rsidR="008F528C" w:rsidRPr="00500005" w:rsidRDefault="008F528C">
      <w:pPr>
        <w:numPr>
          <w:ilvl w:val="0"/>
          <w:numId w:val="4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500005">
        <w:rPr>
          <w:rFonts w:ascii="IBM Plex Sans" w:hAnsi="IBM Plex Sans"/>
        </w:rPr>
        <w:lastRenderedPageBreak/>
        <w:t>Projects will be evaluated using the criteria defined in the section below.</w:t>
      </w:r>
    </w:p>
    <w:p w14:paraId="4D4BEE2F" w14:textId="77777777" w:rsidR="008F528C" w:rsidRDefault="00A05732">
      <w:pPr>
        <w:pStyle w:val="Heading2"/>
        <w:tabs>
          <w:tab w:val="left" w:pos="0"/>
        </w:tabs>
      </w:pPr>
      <w:r>
        <w:t>Judging</w:t>
      </w:r>
    </w:p>
    <w:p w14:paraId="721039E4" w14:textId="0AE03BCB" w:rsidR="001D18A1" w:rsidRPr="00E014A0" w:rsidRDefault="004C7D63" w:rsidP="00E71E0A">
      <w:pPr>
        <w:pStyle w:val="Heading3"/>
        <w:rPr>
          <w:rFonts w:ascii="IBM Plex Sans" w:hAnsi="IBM Plex Sans"/>
        </w:rPr>
      </w:pPr>
      <w:r>
        <w:rPr>
          <w:sz w:val="24"/>
          <w:szCs w:val="24"/>
        </w:rPr>
        <w:t>Team Competition</w:t>
      </w:r>
    </w:p>
    <w:p w14:paraId="355962E8" w14:textId="17CC26D3" w:rsidR="008F528C" w:rsidRPr="00430D03" w:rsidRDefault="008F528C">
      <w:pPr>
        <w:rPr>
          <w:rFonts w:ascii="IBM Plex Sans" w:hAnsi="IBM Plex Sans"/>
        </w:rPr>
      </w:pPr>
      <w:r w:rsidRPr="00430D03">
        <w:rPr>
          <w:rFonts w:ascii="IBM Plex Sans" w:hAnsi="IBM Plex Sans"/>
        </w:rPr>
        <w:t xml:space="preserve">Individuals will compete for their </w:t>
      </w:r>
      <w:r w:rsidR="004C7D63">
        <w:rPr>
          <w:rFonts w:ascii="IBM Plex Sans" w:hAnsi="IBM Plex Sans"/>
        </w:rPr>
        <w:t>class</w:t>
      </w:r>
      <w:r w:rsidRPr="00430D03">
        <w:rPr>
          <w:rFonts w:ascii="IBM Plex Sans" w:hAnsi="IBM Plex Sans"/>
        </w:rPr>
        <w:t xml:space="preserve">. </w:t>
      </w:r>
      <w:r w:rsidR="00015EEC" w:rsidRPr="00430D03">
        <w:rPr>
          <w:rFonts w:ascii="IBM Plex Sans" w:hAnsi="IBM Plex Sans"/>
        </w:rPr>
        <w:t>The three lowest scoring players</w:t>
      </w:r>
      <w:r w:rsidR="00015EEC">
        <w:rPr>
          <w:rFonts w:ascii="IBM Plex Sans" w:hAnsi="IBM Plex Sans"/>
        </w:rPr>
        <w:t xml:space="preserve"> per board</w:t>
      </w:r>
      <w:r w:rsidR="00015EEC" w:rsidRPr="00430D03">
        <w:rPr>
          <w:rFonts w:ascii="IBM Plex Sans" w:hAnsi="IBM Plex Sans"/>
        </w:rPr>
        <w:t xml:space="preserve"> will earn points for their </w:t>
      </w:r>
      <w:r w:rsidR="00015EEC">
        <w:rPr>
          <w:rFonts w:ascii="IBM Plex Sans" w:hAnsi="IBM Plex Sans"/>
        </w:rPr>
        <w:t>clas</w:t>
      </w:r>
      <w:r w:rsidR="00015EEC" w:rsidRPr="00430D03">
        <w:rPr>
          <w:rFonts w:ascii="IBM Plex Sans" w:hAnsi="IBM Plex Sans"/>
        </w:rPr>
        <w:t>s</w:t>
      </w:r>
      <w:r w:rsidR="00015EEC">
        <w:rPr>
          <w:rFonts w:ascii="IBM Plex Sans" w:hAnsi="IBM Plex Sans"/>
        </w:rPr>
        <w:t>.</w:t>
      </w:r>
      <w:r w:rsidRPr="00430D03">
        <w:rPr>
          <w:rFonts w:ascii="IBM Plex Sans" w:hAnsi="IBM Plex Sans"/>
        </w:rPr>
        <w:t xml:space="preserve"> Six points</w:t>
      </w:r>
      <w:r w:rsidR="00015EEC">
        <w:rPr>
          <w:rFonts w:ascii="IBM Plex Sans" w:hAnsi="IBM Plex Sans"/>
        </w:rPr>
        <w:t xml:space="preserve"> are awarded</w:t>
      </w:r>
      <w:r w:rsidRPr="00430D03">
        <w:rPr>
          <w:rFonts w:ascii="IBM Plex Sans" w:hAnsi="IBM Plex Sans"/>
        </w:rPr>
        <w:t xml:space="preserve"> </w:t>
      </w:r>
      <w:r w:rsidRPr="00015EEC">
        <w:rPr>
          <w:rFonts w:ascii="IBM Plex Sans" w:hAnsi="IBM Plex Sans"/>
          <w:b/>
          <w:bCs/>
        </w:rPr>
        <w:t>per board</w:t>
      </w:r>
      <w:r w:rsidR="00015EEC">
        <w:rPr>
          <w:rFonts w:ascii="IBM Plex Sans" w:hAnsi="IBM Plex Sans"/>
        </w:rPr>
        <w:t xml:space="preserve">. The points for a board will be distributed </w:t>
      </w:r>
      <w:r w:rsidRPr="00430D03">
        <w:rPr>
          <w:rFonts w:ascii="IBM Plex Sans" w:hAnsi="IBM Plex Sans"/>
        </w:rPr>
        <w:t>as follows:</w:t>
      </w:r>
    </w:p>
    <w:p w14:paraId="413430A1" w14:textId="77777777" w:rsidR="008F528C" w:rsidRPr="00430D03" w:rsidRDefault="008F528C">
      <w:pPr>
        <w:rPr>
          <w:rFonts w:ascii="IBM Plex Sans" w:hAnsi="IBM Plex Sans"/>
        </w:rPr>
      </w:pPr>
    </w:p>
    <w:p w14:paraId="0A3A5BDF" w14:textId="10434A51" w:rsidR="008F528C" w:rsidRPr="00430D03" w:rsidRDefault="00015EEC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Fewest </w:t>
      </w:r>
      <w:r w:rsidR="00E4688F">
        <w:rPr>
          <w:rFonts w:ascii="IBM Plex Sans" w:hAnsi="IBM Plex Sans"/>
        </w:rPr>
        <w:t>number of shots</w:t>
      </w:r>
      <w:r w:rsidR="008F528C" w:rsidRPr="00430D03">
        <w:rPr>
          <w:rFonts w:ascii="IBM Plex Sans" w:hAnsi="IBM Plex Sans"/>
        </w:rPr>
        <w:t>:</w:t>
      </w:r>
      <w:r w:rsidR="008F528C" w:rsidRPr="00430D03">
        <w:rPr>
          <w:rFonts w:ascii="IBM Plex Sans" w:hAnsi="IBM Plex Sans"/>
        </w:rPr>
        <w:tab/>
      </w:r>
      <w:r w:rsidR="008F528C" w:rsidRPr="00430D03">
        <w:rPr>
          <w:rFonts w:ascii="IBM Plex Sans" w:hAnsi="IBM Plex Sans"/>
        </w:rPr>
        <w:tab/>
      </w:r>
      <w:r w:rsidR="00E4688F">
        <w:rPr>
          <w:rFonts w:ascii="IBM Plex Sans" w:hAnsi="IBM Plex Sans"/>
        </w:rPr>
        <w:tab/>
      </w:r>
      <w:r w:rsidR="008F528C" w:rsidRPr="00430D03">
        <w:rPr>
          <w:rFonts w:ascii="IBM Plex Sans" w:hAnsi="IBM Plex Sans"/>
        </w:rPr>
        <w:t>3 points</w:t>
      </w:r>
    </w:p>
    <w:p w14:paraId="7BE32325" w14:textId="6F900A8B" w:rsidR="008F528C" w:rsidRPr="00430D03" w:rsidRDefault="00015EEC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Second fewest </w:t>
      </w:r>
      <w:r w:rsidR="00E4688F">
        <w:rPr>
          <w:rFonts w:ascii="IBM Plex Sans" w:hAnsi="IBM Plex Sans"/>
        </w:rPr>
        <w:t>number of shots</w:t>
      </w:r>
      <w:r w:rsidR="008F528C" w:rsidRPr="00430D03">
        <w:rPr>
          <w:rFonts w:ascii="IBM Plex Sans" w:hAnsi="IBM Plex Sans"/>
        </w:rPr>
        <w:t>:</w:t>
      </w:r>
      <w:r w:rsidR="008F528C" w:rsidRPr="00430D03">
        <w:rPr>
          <w:rFonts w:ascii="IBM Plex Sans" w:hAnsi="IBM Plex Sans"/>
        </w:rPr>
        <w:tab/>
      </w:r>
      <w:r w:rsidR="00E4688F">
        <w:rPr>
          <w:rFonts w:ascii="IBM Plex Sans" w:hAnsi="IBM Plex Sans"/>
        </w:rPr>
        <w:tab/>
      </w:r>
      <w:r w:rsidR="008F528C" w:rsidRPr="00430D03">
        <w:rPr>
          <w:rFonts w:ascii="IBM Plex Sans" w:hAnsi="IBM Plex Sans"/>
        </w:rPr>
        <w:t>2 points</w:t>
      </w:r>
      <w:r>
        <w:rPr>
          <w:rFonts w:ascii="IBM Plex Sans" w:hAnsi="IBM Plex Sans"/>
        </w:rPr>
        <w:t xml:space="preserve"> for their class</w:t>
      </w:r>
    </w:p>
    <w:p w14:paraId="53C837EE" w14:textId="3B393AFF" w:rsidR="008F528C" w:rsidRPr="00430D03" w:rsidRDefault="00015EEC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Third fewest </w:t>
      </w:r>
      <w:r w:rsidR="00E4688F">
        <w:rPr>
          <w:rFonts w:ascii="IBM Plex Sans" w:hAnsi="IBM Plex Sans"/>
        </w:rPr>
        <w:t>number of shots</w:t>
      </w:r>
      <w:r w:rsidR="008F528C" w:rsidRPr="00430D03">
        <w:rPr>
          <w:rFonts w:ascii="IBM Plex Sans" w:hAnsi="IBM Plex Sans"/>
        </w:rPr>
        <w:t xml:space="preserve">: </w:t>
      </w:r>
      <w:r w:rsidR="008F528C" w:rsidRPr="00430D03">
        <w:rPr>
          <w:rFonts w:ascii="IBM Plex Sans" w:hAnsi="IBM Plex Sans"/>
        </w:rPr>
        <w:tab/>
      </w:r>
      <w:r w:rsidR="008F528C" w:rsidRPr="00430D03">
        <w:rPr>
          <w:rFonts w:ascii="IBM Plex Sans" w:hAnsi="IBM Plex Sans"/>
        </w:rPr>
        <w:tab/>
        <w:t>1 point</w:t>
      </w:r>
      <w:r>
        <w:rPr>
          <w:rFonts w:ascii="IBM Plex Sans" w:hAnsi="IBM Plex Sans"/>
        </w:rPr>
        <w:t xml:space="preserve"> for their class</w:t>
      </w:r>
    </w:p>
    <w:p w14:paraId="4316781B" w14:textId="77777777" w:rsidR="008F528C" w:rsidRPr="00430D03" w:rsidRDefault="008F528C">
      <w:pPr>
        <w:rPr>
          <w:rFonts w:ascii="IBM Plex Sans" w:hAnsi="IBM Plex Sans"/>
        </w:rPr>
      </w:pPr>
    </w:p>
    <w:p w14:paraId="500A8B0F" w14:textId="1CCA3FD4" w:rsidR="008F528C" w:rsidRPr="00430D03" w:rsidRDefault="008F528C">
      <w:pPr>
        <w:rPr>
          <w:rFonts w:ascii="IBM Plex Sans" w:hAnsi="IBM Plex Sans"/>
        </w:rPr>
      </w:pPr>
      <w:r w:rsidRPr="00430D03">
        <w:rPr>
          <w:rFonts w:ascii="IBM Plex Sans" w:hAnsi="IBM Plex Sans"/>
        </w:rPr>
        <w:t xml:space="preserve">Ties will “split” the accumulated points.  For example, if 3 students from 3 different </w:t>
      </w:r>
      <w:r w:rsidR="00E5024A">
        <w:rPr>
          <w:rFonts w:ascii="IBM Plex Sans" w:hAnsi="IBM Plex Sans"/>
        </w:rPr>
        <w:t>clas</w:t>
      </w:r>
      <w:r w:rsidRPr="00430D03">
        <w:rPr>
          <w:rFonts w:ascii="IBM Plex Sans" w:hAnsi="IBM Plex Sans"/>
        </w:rPr>
        <w:t xml:space="preserve">s all tie with the lowest score, then each </w:t>
      </w:r>
      <w:r w:rsidR="00E5024A">
        <w:rPr>
          <w:rFonts w:ascii="IBM Plex Sans" w:hAnsi="IBM Plex Sans"/>
        </w:rPr>
        <w:t>class</w:t>
      </w:r>
      <w:r w:rsidRPr="00430D03">
        <w:rPr>
          <w:rFonts w:ascii="IBM Plex Sans" w:hAnsi="IBM Plex Sans"/>
        </w:rPr>
        <w:t xml:space="preserve"> is awarded 2 pts (6 / 3).  The </w:t>
      </w:r>
      <w:r w:rsidR="00E5024A">
        <w:rPr>
          <w:rFonts w:ascii="IBM Plex Sans" w:hAnsi="IBM Plex Sans"/>
        </w:rPr>
        <w:t>class</w:t>
      </w:r>
      <w:r w:rsidRPr="00430D03">
        <w:rPr>
          <w:rFonts w:ascii="IBM Plex Sans" w:hAnsi="IBM Plex Sans"/>
        </w:rPr>
        <w:t xml:space="preserve"> with </w:t>
      </w:r>
      <w:r w:rsidR="004B0E9A" w:rsidRPr="00430D03">
        <w:rPr>
          <w:rFonts w:ascii="IBM Plex Sans" w:hAnsi="IBM Plex Sans"/>
        </w:rPr>
        <w:t>the greatest</w:t>
      </w:r>
      <w:r w:rsidRPr="00430D03">
        <w:rPr>
          <w:rFonts w:ascii="IBM Plex Sans" w:hAnsi="IBM Plex Sans"/>
        </w:rPr>
        <w:t xml:space="preserve"> number of points at the end will be declared the winner.</w:t>
      </w:r>
    </w:p>
    <w:p w14:paraId="3F85A3D4" w14:textId="77777777" w:rsidR="008F528C" w:rsidRPr="00430D03" w:rsidRDefault="008F528C">
      <w:pPr>
        <w:rPr>
          <w:rFonts w:ascii="IBM Plex Sans" w:hAnsi="IBM Plex Sans"/>
        </w:rPr>
      </w:pPr>
    </w:p>
    <w:p w14:paraId="74FDEB28" w14:textId="62861942" w:rsidR="00693F0D" w:rsidRDefault="008F528C" w:rsidP="00693F0D">
      <w:pPr>
        <w:rPr>
          <w:rFonts w:ascii="IBM Plex Sans" w:hAnsi="IBM Plex Sans"/>
        </w:rPr>
      </w:pPr>
      <w:r w:rsidRPr="00430D03">
        <w:rPr>
          <w:rFonts w:ascii="IBM Plex Sans" w:hAnsi="IBM Plex Sans"/>
          <w:b/>
          <w:bCs/>
        </w:rPr>
        <w:t>Note:</w:t>
      </w:r>
      <w:r w:rsidRPr="00430D03">
        <w:rPr>
          <w:rFonts w:ascii="IBM Plex Sans" w:hAnsi="IBM Plex Sans"/>
        </w:rPr>
        <w:t xml:space="preserve"> Due to the Engineering altruism that all designs have a trade-off, </w:t>
      </w:r>
      <w:r w:rsidR="00693F0D">
        <w:rPr>
          <w:rFonts w:ascii="IBM Plex Sans" w:hAnsi="IBM Plex Sans"/>
        </w:rPr>
        <w:t xml:space="preserve">it is likely impossible for </w:t>
      </w:r>
      <w:r w:rsidRPr="00430D03">
        <w:rPr>
          <w:rFonts w:ascii="IBM Plex Sans" w:hAnsi="IBM Plex Sans"/>
        </w:rPr>
        <w:t xml:space="preserve">a single algorithm </w:t>
      </w:r>
      <w:r w:rsidR="00693F0D">
        <w:rPr>
          <w:rFonts w:ascii="IBM Plex Sans" w:hAnsi="IBM Plex Sans"/>
        </w:rPr>
        <w:t>that wins every time</w:t>
      </w:r>
      <w:r w:rsidRPr="00430D03">
        <w:rPr>
          <w:rFonts w:ascii="IBM Plex Sans" w:hAnsi="IBM Plex Sans"/>
        </w:rPr>
        <w:t>. Therefore, the team which ultimately wins will likely have the most diverse set of algorithms.</w:t>
      </w:r>
      <w:r w:rsidR="00693F0D">
        <w:rPr>
          <w:rFonts w:ascii="IBM Plex Sans" w:hAnsi="IBM Plex Sans"/>
        </w:rPr>
        <w:t xml:space="preserve"> </w:t>
      </w:r>
    </w:p>
    <w:p w14:paraId="04EACCA4" w14:textId="4C334D66" w:rsidR="008F528C" w:rsidRDefault="008F528C">
      <w:pPr>
        <w:rPr>
          <w:rFonts w:ascii="IBM Plex Sans" w:hAnsi="IBM Plex Sans"/>
        </w:rPr>
      </w:pPr>
    </w:p>
    <w:p w14:paraId="0AB47E61" w14:textId="77777777" w:rsidR="00015EEC" w:rsidRPr="00430D03" w:rsidRDefault="00015EEC">
      <w:pPr>
        <w:rPr>
          <w:rFonts w:ascii="IBM Plex Sans" w:hAnsi="IBM Plex Sans"/>
        </w:rPr>
      </w:pPr>
    </w:p>
    <w:p w14:paraId="3EB97423" w14:textId="77777777" w:rsidR="008F528C" w:rsidRPr="004C7D63" w:rsidRDefault="008F528C">
      <w:pPr>
        <w:pStyle w:val="Heading3"/>
      </w:pPr>
      <w:r w:rsidRPr="004C7D63">
        <w:rPr>
          <w:sz w:val="24"/>
          <w:szCs w:val="24"/>
        </w:rPr>
        <w:t xml:space="preserve">Individual </w:t>
      </w:r>
      <w:r w:rsidR="004C7D63">
        <w:rPr>
          <w:sz w:val="24"/>
          <w:szCs w:val="24"/>
        </w:rPr>
        <w:t>Honors</w:t>
      </w:r>
    </w:p>
    <w:p w14:paraId="6BA94445" w14:textId="77777777" w:rsidR="008F528C" w:rsidRPr="00430D03" w:rsidRDefault="008F528C">
      <w:pPr>
        <w:rPr>
          <w:rFonts w:ascii="IBM Plex Sans" w:hAnsi="IBM Plex Sans"/>
        </w:rPr>
      </w:pPr>
      <w:r w:rsidRPr="00430D03">
        <w:rPr>
          <w:rFonts w:ascii="IBM Plex Sans" w:hAnsi="IBM Plex Sans"/>
        </w:rPr>
        <w:t>In addition to the priceless team award, individual awards will be provided:</w:t>
      </w:r>
    </w:p>
    <w:p w14:paraId="57ACF7F0" w14:textId="77777777" w:rsidR="008F528C" w:rsidRPr="00430D03" w:rsidRDefault="008F528C">
      <w:pPr>
        <w:rPr>
          <w:rFonts w:ascii="IBM Plex Sans" w:hAnsi="IBM Plex Sans"/>
        </w:rPr>
      </w:pPr>
    </w:p>
    <w:p w14:paraId="21B0892E" w14:textId="77777777" w:rsidR="008F528C" w:rsidRPr="00430D03" w:rsidRDefault="008F528C">
      <w:pPr>
        <w:numPr>
          <w:ilvl w:val="0"/>
          <w:numId w:val="2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430D03">
        <w:rPr>
          <w:rFonts w:ascii="IBM Plex Sans" w:hAnsi="IBM Plex Sans"/>
          <w:b/>
        </w:rPr>
        <w:t>Top Scorer</w:t>
      </w:r>
      <w:r w:rsidRPr="00430D03">
        <w:rPr>
          <w:rFonts w:ascii="IBM Plex Sans" w:hAnsi="IBM Plex Sans"/>
        </w:rPr>
        <w:t>: The individual whose algorithm scores the most points for their team.</w:t>
      </w:r>
    </w:p>
    <w:p w14:paraId="0C8B7F22" w14:textId="77777777" w:rsidR="008F528C" w:rsidRPr="00430D03" w:rsidRDefault="008F528C">
      <w:pPr>
        <w:numPr>
          <w:ilvl w:val="0"/>
          <w:numId w:val="2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430D03">
        <w:rPr>
          <w:rFonts w:ascii="IBM Plex Sans" w:hAnsi="IBM Plex Sans"/>
          <w:b/>
          <w:bCs/>
        </w:rPr>
        <w:t>Best Team Player:</w:t>
      </w:r>
      <w:r w:rsidRPr="00430D03">
        <w:rPr>
          <w:rFonts w:ascii="IBM Plex Sans" w:hAnsi="IBM Plex Sans"/>
        </w:rPr>
        <w:t xml:space="preserve"> The student who solved the most unique ship placement strategy for their team.</w:t>
      </w:r>
    </w:p>
    <w:p w14:paraId="5E98F186" w14:textId="77777777" w:rsidR="008F528C" w:rsidRPr="00430D03" w:rsidRDefault="008F528C">
      <w:pPr>
        <w:numPr>
          <w:ilvl w:val="0"/>
          <w:numId w:val="2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430D03">
        <w:rPr>
          <w:rFonts w:ascii="IBM Plex Sans" w:hAnsi="IBM Plex Sans"/>
          <w:b/>
        </w:rPr>
        <w:t>Best Program Structure</w:t>
      </w:r>
      <w:r w:rsidRPr="00430D03">
        <w:rPr>
          <w:rFonts w:ascii="IBM Plex Sans" w:hAnsi="IBM Plex Sans"/>
        </w:rPr>
        <w:t xml:space="preserve">:  Each student's </w:t>
      </w:r>
      <w:proofErr w:type="spellStart"/>
      <w:r w:rsidRPr="00430D03">
        <w:rPr>
          <w:rFonts w:ascii="IBM Plex Sans" w:hAnsi="IBM Plex Sans"/>
          <w:b/>
          <w:bCs/>
        </w:rPr>
        <w:t>TemplatePlayer</w:t>
      </w:r>
      <w:proofErr w:type="spellEnd"/>
      <w:r w:rsidRPr="00430D03">
        <w:rPr>
          <w:rFonts w:ascii="IBM Plex Sans" w:hAnsi="IBM Plex Sans"/>
        </w:rPr>
        <w:t xml:space="preserve"> class will be reviewed for organization of internal methods/functions, use of variables, use of data structures, flow of the code, and source code documentation.</w:t>
      </w:r>
    </w:p>
    <w:p w14:paraId="2C768809" w14:textId="77777777" w:rsidR="008F528C" w:rsidRPr="00430D03" w:rsidRDefault="008F528C">
      <w:pPr>
        <w:numPr>
          <w:ilvl w:val="0"/>
          <w:numId w:val="2"/>
        </w:numPr>
        <w:tabs>
          <w:tab w:val="left" w:pos="4320"/>
        </w:tabs>
        <w:spacing w:after="120"/>
        <w:rPr>
          <w:rFonts w:ascii="IBM Plex Sans" w:hAnsi="IBM Plex Sans"/>
        </w:rPr>
      </w:pPr>
      <w:r w:rsidRPr="00430D03">
        <w:rPr>
          <w:rFonts w:ascii="IBM Plex Sans" w:hAnsi="IBM Plex Sans"/>
          <w:b/>
        </w:rPr>
        <w:t xml:space="preserve">Most elegant </w:t>
      </w:r>
      <w:r w:rsidRPr="00430D03">
        <w:rPr>
          <w:rFonts w:ascii="IBM Plex Sans" w:hAnsi="IBM Plex Sans"/>
          <w:b/>
          <w:bCs/>
        </w:rPr>
        <w:t>solution</w:t>
      </w:r>
      <w:r w:rsidRPr="00430D03">
        <w:rPr>
          <w:rFonts w:ascii="IBM Plex Sans" w:hAnsi="IBM Plex Sans"/>
        </w:rPr>
        <w:t xml:space="preserve">: Each game algorithm will be reviewed looking for the algorithm which has an innovative design that balances code complexity (quantity) and shot effectiveness (score). </w:t>
      </w:r>
    </w:p>
    <w:p w14:paraId="5A4D7964" w14:textId="77777777" w:rsidR="008F528C" w:rsidRDefault="008F528C">
      <w:pPr>
        <w:tabs>
          <w:tab w:val="left" w:pos="1440"/>
        </w:tabs>
        <w:spacing w:after="120"/>
        <w:rPr>
          <w:rFonts w:ascii="IBM Plex Sans" w:hAnsi="IBM Plex Sans"/>
        </w:rPr>
      </w:pPr>
      <w:r w:rsidRPr="00430D03">
        <w:rPr>
          <w:rFonts w:ascii="IBM Plex Sans" w:hAnsi="IBM Plex Sans"/>
        </w:rPr>
        <w:t xml:space="preserve">Any questions about evaluation criteria should be </w:t>
      </w:r>
      <w:r w:rsidR="00A81AC0" w:rsidRPr="00430D03">
        <w:rPr>
          <w:rFonts w:ascii="IBM Plex Sans" w:hAnsi="IBM Plex Sans"/>
        </w:rPr>
        <w:t>asked during class time or communicated through your teacher</w:t>
      </w:r>
      <w:r w:rsidRPr="00430D03">
        <w:rPr>
          <w:rFonts w:ascii="IBM Plex Sans" w:hAnsi="IBM Plex Sans"/>
        </w:rPr>
        <w:t xml:space="preserve">.  Answers for this type of question will be </w:t>
      </w:r>
      <w:r w:rsidR="0004232A" w:rsidRPr="00430D03">
        <w:rPr>
          <w:rFonts w:ascii="IBM Plex Sans" w:hAnsi="IBM Plex Sans"/>
        </w:rPr>
        <w:t>cross posted</w:t>
      </w:r>
      <w:r w:rsidRPr="00430D03">
        <w:rPr>
          <w:rFonts w:ascii="IBM Plex Sans" w:hAnsi="IBM Plex Sans"/>
        </w:rPr>
        <w:t xml:space="preserve"> to all classes.</w:t>
      </w:r>
    </w:p>
    <w:p w14:paraId="6936CD0A" w14:textId="77777777" w:rsidR="004C7D63" w:rsidRDefault="004C7D63" w:rsidP="004C7D63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>Special Note</w:t>
      </w:r>
    </w:p>
    <w:p w14:paraId="28700B94" w14:textId="524AE2D5" w:rsidR="00801489" w:rsidRDefault="004C7D63" w:rsidP="00801489">
      <w:pPr>
        <w:pStyle w:val="NormalWeb"/>
        <w:numPr>
          <w:ilvl w:val="0"/>
          <w:numId w:val="1"/>
        </w:numPr>
        <w:rPr>
          <w:rFonts w:ascii="IBM Plex Sans" w:hAnsi="IBM Plex Sans"/>
        </w:rPr>
      </w:pPr>
      <w:r w:rsidRPr="004C7D63">
        <w:rPr>
          <w:rFonts w:ascii="IBM Plex Sans" w:hAnsi="IBM Plex Sans"/>
        </w:rPr>
        <w:t xml:space="preserve">The judges reserve the right to disqualify implementations that require an excessive </w:t>
      </w:r>
      <w:r w:rsidR="00715217" w:rsidRPr="004C7D63">
        <w:rPr>
          <w:rFonts w:ascii="IBM Plex Sans" w:hAnsi="IBM Plex Sans"/>
        </w:rPr>
        <w:t>number</w:t>
      </w:r>
      <w:r w:rsidRPr="004C7D63">
        <w:rPr>
          <w:rFonts w:ascii="IBM Plex Sans" w:hAnsi="IBM Plex Sans"/>
        </w:rPr>
        <w:t xml:space="preserve"> of resources to run (</w:t>
      </w:r>
      <w:proofErr w:type="gramStart"/>
      <w:r w:rsidRPr="004C7D63">
        <w:rPr>
          <w:rFonts w:ascii="IBM Plex Sans" w:hAnsi="IBM Plex Sans"/>
        </w:rPr>
        <w:t>e.g.</w:t>
      </w:r>
      <w:proofErr w:type="gramEnd"/>
      <w:r w:rsidRPr="004C7D63">
        <w:rPr>
          <w:rFonts w:ascii="IBM Plex Sans" w:hAnsi="IBM Plex Sans"/>
        </w:rPr>
        <w:t xml:space="preserve"> time, memory, </w:t>
      </w:r>
      <w:proofErr w:type="spellStart"/>
      <w:r w:rsidRPr="004C7D63">
        <w:rPr>
          <w:rFonts w:ascii="IBM Plex Sans" w:hAnsi="IBM Plex Sans"/>
        </w:rPr>
        <w:t>etc</w:t>
      </w:r>
      <w:proofErr w:type="spellEnd"/>
      <w:r w:rsidRPr="004C7D63">
        <w:rPr>
          <w:rFonts w:ascii="IBM Plex Sans" w:hAnsi="IBM Plex Sans"/>
        </w:rPr>
        <w:t xml:space="preserve">), or that do unscrupulous things. </w:t>
      </w:r>
    </w:p>
    <w:p w14:paraId="26ABD172" w14:textId="77777777" w:rsidR="00801489" w:rsidRPr="00801489" w:rsidRDefault="00801489" w:rsidP="00801489">
      <w:pPr>
        <w:pStyle w:val="NormalWeb"/>
        <w:numPr>
          <w:ilvl w:val="0"/>
          <w:numId w:val="1"/>
        </w:numPr>
        <w:rPr>
          <w:rFonts w:ascii="IBM Plex Sans" w:hAnsi="IBM Plex Sans"/>
        </w:rPr>
      </w:pPr>
    </w:p>
    <w:p w14:paraId="3A6941C5" w14:textId="77777777" w:rsidR="0044081A" w:rsidRPr="00937A50" w:rsidRDefault="0044081A" w:rsidP="0044081A">
      <w:pPr>
        <w:pStyle w:val="Heading3"/>
      </w:pPr>
      <w:r>
        <w:t>Getting Started</w:t>
      </w:r>
    </w:p>
    <w:p w14:paraId="6F4F24B5" w14:textId="77777777" w:rsidR="009703E6" w:rsidRDefault="0044081A" w:rsidP="0044081A">
      <w:pPr>
        <w:rPr>
          <w:rFonts w:ascii="IBM Plex Sans" w:hAnsi="IBM Plex Sans"/>
        </w:rPr>
      </w:pPr>
      <w:r>
        <w:rPr>
          <w:rFonts w:ascii="IBM Plex Sans" w:hAnsi="IBM Plex Sans"/>
        </w:rPr>
        <w:t>The project is provided in a zip file</w:t>
      </w:r>
      <w:r w:rsidR="009703E6">
        <w:rPr>
          <w:rFonts w:ascii="IBM Plex Sans" w:hAnsi="IBM Plex Sans"/>
        </w:rPr>
        <w:t xml:space="preserve"> depending on what IDE you’d like to use.</w:t>
      </w:r>
    </w:p>
    <w:p w14:paraId="20110C8E" w14:textId="5DE05763" w:rsidR="009703E6" w:rsidRDefault="009703E6" w:rsidP="009703E6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703E6">
        <w:rPr>
          <w:rFonts w:ascii="IBM Plex Sans" w:hAnsi="IBM Plex Sans"/>
        </w:rPr>
        <w:t xml:space="preserve">If you want to use </w:t>
      </w:r>
      <w:proofErr w:type="spellStart"/>
      <w:r w:rsidRPr="009703E6">
        <w:rPr>
          <w:rFonts w:ascii="IBM Plex Sans" w:hAnsi="IBM Plex Sans"/>
        </w:rPr>
        <w:t>DrJava</w:t>
      </w:r>
      <w:proofErr w:type="spellEnd"/>
      <w:r w:rsidRPr="009703E6">
        <w:rPr>
          <w:rFonts w:ascii="IBM Plex Sans" w:hAnsi="IBM Plex Sans"/>
        </w:rPr>
        <w:t xml:space="preserve">, download </w:t>
      </w:r>
      <w:proofErr w:type="gramStart"/>
      <w:r w:rsidR="0044081A" w:rsidRPr="009703E6">
        <w:rPr>
          <w:rFonts w:ascii="IBM Plex Sans" w:hAnsi="IBM Plex Sans"/>
          <w:b/>
          <w:bCs/>
        </w:rPr>
        <w:t>student-v1.0.zip</w:t>
      </w:r>
      <w:proofErr w:type="gramEnd"/>
      <w:r w:rsidR="0044081A" w:rsidRPr="009703E6">
        <w:rPr>
          <w:rFonts w:ascii="IBM Plex Sans" w:hAnsi="IBM Plex Sans"/>
        </w:rPr>
        <w:t xml:space="preserve"> </w:t>
      </w:r>
    </w:p>
    <w:p w14:paraId="72A0FA7E" w14:textId="1DAF01AF" w:rsidR="009703E6" w:rsidRPr="009703E6" w:rsidRDefault="009703E6" w:rsidP="009703E6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If you want to use VS Code, download </w:t>
      </w:r>
      <w:proofErr w:type="gramStart"/>
      <w:r w:rsidRPr="009703E6">
        <w:rPr>
          <w:rFonts w:ascii="IBM Plex Sans" w:hAnsi="IBM Plex Sans"/>
          <w:b/>
          <w:bCs/>
        </w:rPr>
        <w:t>student-vscode-v1.0.zip</w:t>
      </w:r>
      <w:proofErr w:type="gramEnd"/>
    </w:p>
    <w:p w14:paraId="3D8DDCF2" w14:textId="77777777" w:rsidR="009703E6" w:rsidRDefault="009703E6" w:rsidP="0044081A">
      <w:pPr>
        <w:rPr>
          <w:rFonts w:ascii="IBM Plex Sans" w:hAnsi="IBM Plex Sans"/>
        </w:rPr>
      </w:pPr>
    </w:p>
    <w:p w14:paraId="543BF374" w14:textId="02854F61" w:rsidR="0044081A" w:rsidRPr="00500005" w:rsidRDefault="0044081A" w:rsidP="0044081A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Inside the zip, you will find: </w:t>
      </w:r>
    </w:p>
    <w:p w14:paraId="1AF782AF" w14:textId="04FAAD0F" w:rsidR="002B63F7" w:rsidRDefault="002B63F7" w:rsidP="00DD1AB6">
      <w:pPr>
        <w:numPr>
          <w:ilvl w:val="0"/>
          <w:numId w:val="12"/>
        </w:numPr>
        <w:spacing w:before="240"/>
        <w:rPr>
          <w:rFonts w:ascii="IBM Plex Sans" w:hAnsi="IBM Plex Sans"/>
        </w:rPr>
      </w:pPr>
      <w:r>
        <w:rPr>
          <w:rFonts w:ascii="IBM Plex Sans" w:hAnsi="IBM Plex Sans"/>
        </w:rPr>
        <w:t>This overview document (</w:t>
      </w:r>
      <w:r w:rsidR="009703E6" w:rsidRPr="009703E6">
        <w:rPr>
          <w:rFonts w:ascii="IBM Plex Sans" w:hAnsi="IBM Plex Sans"/>
          <w:b/>
          <w:bCs/>
          <w:sz w:val="22"/>
          <w:szCs w:val="22"/>
        </w:rPr>
        <w:t>battleship_2023/</w:t>
      </w:r>
      <w:r w:rsidRPr="009703E6">
        <w:rPr>
          <w:rFonts w:ascii="IBM Plex Sans" w:hAnsi="IBM Plex Sans"/>
          <w:b/>
          <w:bCs/>
          <w:sz w:val="22"/>
          <w:szCs w:val="22"/>
        </w:rPr>
        <w:t>doc/2023APProgrammingProjectOverview.pdf</w:t>
      </w:r>
      <w:r>
        <w:rPr>
          <w:rFonts w:ascii="IBM Plex Sans" w:hAnsi="IBM Plex Sans"/>
        </w:rPr>
        <w:t>)</w:t>
      </w:r>
    </w:p>
    <w:p w14:paraId="245D2960" w14:textId="1D52C33E" w:rsidR="002B63F7" w:rsidRDefault="009703E6" w:rsidP="00DD1AB6">
      <w:pPr>
        <w:numPr>
          <w:ilvl w:val="0"/>
          <w:numId w:val="12"/>
        </w:numPr>
        <w:spacing w:before="240"/>
        <w:rPr>
          <w:rFonts w:ascii="IBM Plex Sans" w:hAnsi="IBM Plex Sans"/>
        </w:rPr>
      </w:pPr>
      <w:r>
        <w:rPr>
          <w:rFonts w:ascii="IBM Plex Sans" w:hAnsi="IBM Plex Sans"/>
        </w:rPr>
        <w:t>Either a</w:t>
      </w:r>
      <w:r w:rsidR="002B63F7">
        <w:rPr>
          <w:rFonts w:ascii="IBM Plex Sans" w:hAnsi="IBM Plex Sans"/>
        </w:rPr>
        <w:t xml:space="preserve"> </w:t>
      </w:r>
      <w:proofErr w:type="spellStart"/>
      <w:r w:rsidR="002B63F7">
        <w:rPr>
          <w:rFonts w:ascii="IBM Plex Sans" w:hAnsi="IBM Plex Sans"/>
        </w:rPr>
        <w:t>DrJava</w:t>
      </w:r>
      <w:proofErr w:type="spellEnd"/>
      <w:r w:rsidR="002B63F7">
        <w:rPr>
          <w:rFonts w:ascii="IBM Plex Sans" w:hAnsi="IBM Plex Sans"/>
        </w:rPr>
        <w:t xml:space="preserve"> project file (</w:t>
      </w:r>
      <w:r w:rsidRPr="009703E6">
        <w:rPr>
          <w:rFonts w:ascii="IBM Plex Sans" w:hAnsi="IBM Plex Sans"/>
          <w:b/>
          <w:bCs/>
          <w:sz w:val="22"/>
          <w:szCs w:val="22"/>
        </w:rPr>
        <w:t>battleship_2023/</w:t>
      </w:r>
      <w:proofErr w:type="spellStart"/>
      <w:r w:rsidR="002B63F7" w:rsidRPr="009703E6">
        <w:rPr>
          <w:rFonts w:ascii="IBM Plex Sans" w:hAnsi="IBM Plex Sans"/>
          <w:b/>
          <w:bCs/>
          <w:sz w:val="22"/>
          <w:szCs w:val="22"/>
        </w:rPr>
        <w:t>drjava</w:t>
      </w:r>
      <w:proofErr w:type="spellEnd"/>
      <w:r w:rsidR="002B63F7" w:rsidRPr="009703E6">
        <w:rPr>
          <w:rFonts w:ascii="IBM Plex Sans" w:hAnsi="IBM Plex Sans"/>
          <w:b/>
          <w:bCs/>
          <w:sz w:val="22"/>
          <w:szCs w:val="22"/>
        </w:rPr>
        <w:t>/battleship_2023.drjava</w:t>
      </w:r>
      <w:r w:rsidR="002B63F7">
        <w:rPr>
          <w:rFonts w:ascii="IBM Plex Sans" w:hAnsi="IBM Plex Sans"/>
        </w:rPr>
        <w:t>)</w:t>
      </w:r>
      <w:r>
        <w:rPr>
          <w:rFonts w:ascii="IBM Plex Sans" w:hAnsi="IBM Plex Sans"/>
        </w:rPr>
        <w:t xml:space="preserve"> or a VS Code project folder (</w:t>
      </w:r>
      <w:r w:rsidRPr="009703E6">
        <w:rPr>
          <w:rFonts w:ascii="IBM Plex Sans" w:hAnsi="IBM Plex Sans"/>
          <w:b/>
          <w:bCs/>
          <w:sz w:val="22"/>
          <w:szCs w:val="22"/>
        </w:rPr>
        <w:t>battleship_2023/</w:t>
      </w:r>
      <w:proofErr w:type="spellStart"/>
      <w:r w:rsidRPr="009703E6">
        <w:rPr>
          <w:rFonts w:ascii="IBM Plex Sans" w:hAnsi="IBM Plex Sans"/>
          <w:b/>
          <w:bCs/>
          <w:sz w:val="22"/>
          <w:szCs w:val="22"/>
        </w:rPr>
        <w:t>battleship_vscode</w:t>
      </w:r>
      <w:proofErr w:type="spellEnd"/>
      <w:r>
        <w:rPr>
          <w:rFonts w:ascii="IBM Plex Sans" w:hAnsi="IBM Plex Sans"/>
        </w:rPr>
        <w:t>)</w:t>
      </w:r>
    </w:p>
    <w:p w14:paraId="25090B63" w14:textId="4B24CFAE" w:rsidR="002B63F7" w:rsidRPr="00500005" w:rsidRDefault="002B63F7" w:rsidP="00DD1AB6">
      <w:pPr>
        <w:numPr>
          <w:ilvl w:val="0"/>
          <w:numId w:val="12"/>
        </w:numPr>
        <w:spacing w:before="240"/>
        <w:rPr>
          <w:rFonts w:ascii="IBM Plex Sans" w:hAnsi="IBM Plex Sans"/>
        </w:rPr>
      </w:pPr>
      <w:proofErr w:type="spellStart"/>
      <w:r w:rsidRPr="00500005">
        <w:rPr>
          <w:rFonts w:ascii="IBM Plex Sans" w:hAnsi="IBM Plex Sans"/>
        </w:rPr>
        <w:t>JavaDoc</w:t>
      </w:r>
      <w:proofErr w:type="spellEnd"/>
      <w:r w:rsidRPr="00500005">
        <w:rPr>
          <w:rFonts w:ascii="IBM Plex Sans" w:hAnsi="IBM Plex Sans"/>
        </w:rPr>
        <w:t xml:space="preserve"> for information and framework APIs available to the player</w:t>
      </w:r>
      <w:r>
        <w:rPr>
          <w:rFonts w:ascii="IBM Plex Sans" w:hAnsi="IBM Plex Sans"/>
        </w:rPr>
        <w:t xml:space="preserve"> (</w:t>
      </w:r>
      <w:r w:rsidR="009703E6" w:rsidRPr="009703E6">
        <w:rPr>
          <w:rFonts w:ascii="IBM Plex Sans" w:hAnsi="IBM Plex Sans"/>
          <w:b/>
          <w:bCs/>
          <w:sz w:val="22"/>
          <w:szCs w:val="22"/>
        </w:rPr>
        <w:t>battleship_2023/</w:t>
      </w:r>
      <w:r w:rsidRPr="009703E6">
        <w:rPr>
          <w:rFonts w:ascii="IBM Plex Sans" w:hAnsi="IBM Plex Sans"/>
          <w:b/>
          <w:bCs/>
          <w:sz w:val="22"/>
          <w:szCs w:val="22"/>
        </w:rPr>
        <w:t>doc/</w:t>
      </w:r>
      <w:proofErr w:type="spellStart"/>
      <w:r w:rsidRPr="009703E6">
        <w:rPr>
          <w:rFonts w:ascii="IBM Plex Sans" w:hAnsi="IBM Plex Sans"/>
          <w:b/>
          <w:bCs/>
          <w:sz w:val="22"/>
          <w:szCs w:val="22"/>
        </w:rPr>
        <w:t>javadoc</w:t>
      </w:r>
      <w:proofErr w:type="spellEnd"/>
      <w:r w:rsidRPr="009703E6">
        <w:rPr>
          <w:rFonts w:ascii="IBM Plex Sans" w:hAnsi="IBM Plex Sans"/>
          <w:b/>
          <w:bCs/>
          <w:sz w:val="22"/>
          <w:szCs w:val="22"/>
        </w:rPr>
        <w:t>/index.html</w:t>
      </w:r>
      <w:r>
        <w:rPr>
          <w:rFonts w:ascii="IBM Plex Sans" w:hAnsi="IBM Plex Sans"/>
        </w:rPr>
        <w:t>)</w:t>
      </w:r>
    </w:p>
    <w:p w14:paraId="6706A1B0" w14:textId="225DF463" w:rsidR="002B63F7" w:rsidRDefault="002B63F7" w:rsidP="00DD1AB6">
      <w:pPr>
        <w:numPr>
          <w:ilvl w:val="0"/>
          <w:numId w:val="12"/>
        </w:numPr>
        <w:spacing w:before="240"/>
        <w:rPr>
          <w:rFonts w:ascii="IBM Plex Sans" w:hAnsi="IBM Plex Sans"/>
        </w:rPr>
      </w:pPr>
      <w:r>
        <w:rPr>
          <w:rFonts w:ascii="IBM Plex Sans" w:hAnsi="IBM Plex Sans"/>
        </w:rPr>
        <w:t>Your solution Java file (</w:t>
      </w:r>
      <w:r w:rsidR="009703E6" w:rsidRPr="009703E6">
        <w:rPr>
          <w:rFonts w:ascii="IBM Plex Sans" w:hAnsi="IBM Plex Sans"/>
          <w:b/>
          <w:bCs/>
          <w:sz w:val="22"/>
          <w:szCs w:val="22"/>
        </w:rPr>
        <w:t>…</w:t>
      </w:r>
      <w:r w:rsidRPr="009703E6">
        <w:rPr>
          <w:rFonts w:ascii="IBM Plex Sans" w:hAnsi="IBM Plex Sans"/>
          <w:b/>
          <w:bCs/>
          <w:sz w:val="22"/>
          <w:szCs w:val="22"/>
        </w:rPr>
        <w:t>/student/player/TemplatePlayer.java</w:t>
      </w:r>
      <w:r>
        <w:rPr>
          <w:rFonts w:ascii="IBM Plex Sans" w:hAnsi="IBM Plex Sans"/>
        </w:rPr>
        <w:t xml:space="preserve">) which implements a basic algorithm. </w:t>
      </w:r>
      <w:r w:rsidR="00DD1AB6">
        <w:rPr>
          <w:rFonts w:ascii="IBM Plex Sans" w:hAnsi="IBM Plex Sans"/>
        </w:rPr>
        <w:t>This file</w:t>
      </w:r>
      <w:r>
        <w:rPr>
          <w:rFonts w:ascii="IBM Plex Sans" w:hAnsi="IBM Plex Sans"/>
        </w:rPr>
        <w:t xml:space="preserve"> contains comments within which you should follow </w:t>
      </w:r>
      <w:r w:rsidR="00B021AF">
        <w:rPr>
          <w:rFonts w:ascii="IBM Plex Sans" w:hAnsi="IBM Plex Sans"/>
        </w:rPr>
        <w:t>when writing your player solution</w:t>
      </w:r>
      <w:r>
        <w:rPr>
          <w:rFonts w:ascii="IBM Plex Sans" w:hAnsi="IBM Plex Sans"/>
        </w:rPr>
        <w:t>.</w:t>
      </w:r>
    </w:p>
    <w:p w14:paraId="72FA9FDF" w14:textId="67D2DDB1" w:rsidR="00DD1AB6" w:rsidRDefault="002B63F7" w:rsidP="00DD1AB6">
      <w:pPr>
        <w:numPr>
          <w:ilvl w:val="0"/>
          <w:numId w:val="12"/>
        </w:numPr>
        <w:spacing w:before="240"/>
        <w:rPr>
          <w:rFonts w:ascii="IBM Plex Sans" w:hAnsi="IBM Plex Sans"/>
        </w:rPr>
      </w:pPr>
      <w:r>
        <w:rPr>
          <w:rFonts w:ascii="IBM Plex Sans" w:hAnsi="IBM Plex Sans"/>
        </w:rPr>
        <w:t>A description of the boards and a guide on how to make your own boards (</w:t>
      </w:r>
      <w:r w:rsidR="009703E6" w:rsidRPr="009703E6">
        <w:rPr>
          <w:rFonts w:ascii="IBM Plex Sans" w:hAnsi="IBM Plex Sans"/>
          <w:b/>
          <w:bCs/>
          <w:sz w:val="22"/>
          <w:szCs w:val="22"/>
        </w:rPr>
        <w:t>battleship_2023/</w:t>
      </w:r>
      <w:r w:rsidR="00801489" w:rsidRPr="009703E6">
        <w:rPr>
          <w:rFonts w:ascii="IBM Plex Sans" w:hAnsi="IBM Plex Sans"/>
          <w:b/>
          <w:bCs/>
          <w:sz w:val="22"/>
          <w:szCs w:val="22"/>
        </w:rPr>
        <w:t>doc/BoardGuide.pdf</w:t>
      </w:r>
      <w:r w:rsidRPr="00801489">
        <w:rPr>
          <w:rFonts w:ascii="IBM Plex Sans" w:hAnsi="IBM Plex Sans"/>
        </w:rPr>
        <w:t>)</w:t>
      </w:r>
      <w:r w:rsidR="00DD1AB6">
        <w:rPr>
          <w:rFonts w:ascii="IBM Plex Sans" w:hAnsi="IBM Plex Sans"/>
        </w:rPr>
        <w:t xml:space="preserve"> </w:t>
      </w:r>
    </w:p>
    <w:p w14:paraId="4AC0D0C2" w14:textId="5A00C935" w:rsidR="00DD1AB6" w:rsidRPr="00B021AF" w:rsidRDefault="00DD1AB6" w:rsidP="00DD1AB6">
      <w:pPr>
        <w:spacing w:before="240"/>
        <w:rPr>
          <w:rFonts w:ascii="IBM Plex Sans" w:hAnsi="IBM Plex Sans"/>
          <w:u w:val="single"/>
        </w:rPr>
      </w:pPr>
      <w:r w:rsidRPr="00B021AF">
        <w:rPr>
          <w:rFonts w:ascii="IBM Plex Sans" w:hAnsi="IBM Plex Sans"/>
          <w:u w:val="single"/>
        </w:rPr>
        <w:t xml:space="preserve">The first phase of the competition is about ship placement, so start with the </w:t>
      </w:r>
      <w:proofErr w:type="spellStart"/>
      <w:r w:rsidRPr="00B021AF">
        <w:rPr>
          <w:rFonts w:ascii="IBM Plex Sans" w:hAnsi="IBM Plex Sans"/>
          <w:u w:val="single"/>
        </w:rPr>
        <w:t>BoardGuide</w:t>
      </w:r>
      <w:proofErr w:type="spellEnd"/>
      <w:r w:rsidRPr="00B021AF">
        <w:rPr>
          <w:rFonts w:ascii="IBM Plex Sans" w:hAnsi="IBM Plex Sans"/>
          <w:u w:val="single"/>
        </w:rPr>
        <w:t xml:space="preserve"> first!</w:t>
      </w:r>
    </w:p>
    <w:sectPr w:rsidR="00DD1AB6" w:rsidRPr="00B021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DE24" w14:textId="77777777" w:rsidR="0059647A" w:rsidRDefault="0059647A">
      <w:r>
        <w:separator/>
      </w:r>
    </w:p>
  </w:endnote>
  <w:endnote w:type="continuationSeparator" w:id="0">
    <w:p w14:paraId="6BDBFF3D" w14:textId="77777777" w:rsidR="0059647A" w:rsidRDefault="0059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OpenSymbol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FEB1" w14:textId="5953EE57" w:rsidR="00506EC8" w:rsidRDefault="00506EC8" w:rsidP="003255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9FB081C" w14:textId="77777777" w:rsidR="00215DC5" w:rsidRDefault="0021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25EA" w14:textId="3A325F9B" w:rsidR="008F528C" w:rsidRPr="00E13F0E" w:rsidRDefault="00E13F0E" w:rsidP="00E13F0E">
    <w:pPr>
      <w:pStyle w:val="Footer"/>
      <w:tabs>
        <w:tab w:val="clear" w:pos="4680"/>
        <w:tab w:val="center" w:pos="4320"/>
      </w:tabs>
      <w:rPr>
        <w:rFonts w:ascii="IBM Plex Sans" w:hAnsi="IBM Plex Sans"/>
        <w:sz w:val="22"/>
        <w:szCs w:val="22"/>
      </w:rPr>
    </w:pPr>
    <w:r>
      <w:rPr>
        <w:rFonts w:ascii="IBM Plex Sans" w:hAnsi="IBM Plex Sans"/>
        <w:sz w:val="22"/>
        <w:szCs w:val="22"/>
      </w:rPr>
      <w:t>Battleship Project Overview</w:t>
    </w:r>
    <w:r>
      <w:rPr>
        <w:rFonts w:ascii="IBM Plex Sans" w:hAnsi="IBM Plex Sans"/>
        <w:sz w:val="22"/>
        <w:szCs w:val="22"/>
      </w:rPr>
      <w:tab/>
    </w:r>
    <w:r>
      <w:rPr>
        <w:rFonts w:ascii="IBM Plex Sans" w:hAnsi="IBM Plex Sans"/>
        <w:sz w:val="22"/>
        <w:szCs w:val="22"/>
      </w:rPr>
      <w:fldChar w:fldCharType="begin"/>
    </w:r>
    <w:r>
      <w:rPr>
        <w:rFonts w:ascii="IBM Plex Sans" w:hAnsi="IBM Plex Sans"/>
        <w:sz w:val="22"/>
        <w:szCs w:val="22"/>
      </w:rPr>
      <w:instrText xml:space="preserve"> PAGE  \* MERGEFORMAT </w:instrText>
    </w:r>
    <w:r>
      <w:rPr>
        <w:rFonts w:ascii="IBM Plex Sans" w:hAnsi="IBM Plex Sans"/>
        <w:sz w:val="22"/>
        <w:szCs w:val="22"/>
      </w:rPr>
      <w:fldChar w:fldCharType="separate"/>
    </w:r>
    <w:r>
      <w:rPr>
        <w:rFonts w:ascii="IBM Plex Sans" w:hAnsi="IBM Plex Sans"/>
        <w:noProof/>
        <w:sz w:val="22"/>
        <w:szCs w:val="22"/>
      </w:rPr>
      <w:t>1</w:t>
    </w:r>
    <w:r>
      <w:rPr>
        <w:rFonts w:ascii="IBM Plex Sans" w:hAnsi="IBM Plex Sans"/>
        <w:sz w:val="22"/>
        <w:szCs w:val="22"/>
      </w:rPr>
      <w:fldChar w:fldCharType="end"/>
    </w:r>
    <w:r>
      <w:rPr>
        <w:rFonts w:ascii="IBM Plex Sans" w:hAnsi="IBM Plex Sans"/>
        <w:sz w:val="22"/>
        <w:szCs w:val="22"/>
      </w:rPr>
      <w:t xml:space="preserve"> of </w:t>
    </w:r>
    <w:r>
      <w:rPr>
        <w:rFonts w:ascii="IBM Plex Sans" w:hAnsi="IBM Plex Sans"/>
        <w:sz w:val="22"/>
        <w:szCs w:val="22"/>
      </w:rPr>
      <w:fldChar w:fldCharType="begin"/>
    </w:r>
    <w:r>
      <w:rPr>
        <w:rFonts w:ascii="IBM Plex Sans" w:hAnsi="IBM Plex Sans"/>
        <w:sz w:val="22"/>
        <w:szCs w:val="22"/>
      </w:rPr>
      <w:instrText xml:space="preserve"> NUMPAGES  \* MERGEFORMAT </w:instrText>
    </w:r>
    <w:r>
      <w:rPr>
        <w:rFonts w:ascii="IBM Plex Sans" w:hAnsi="IBM Plex Sans"/>
        <w:sz w:val="22"/>
        <w:szCs w:val="22"/>
      </w:rPr>
      <w:fldChar w:fldCharType="separate"/>
    </w:r>
    <w:r>
      <w:rPr>
        <w:rFonts w:ascii="IBM Plex Sans" w:hAnsi="IBM Plex Sans"/>
        <w:noProof/>
        <w:sz w:val="22"/>
        <w:szCs w:val="22"/>
      </w:rPr>
      <w:t>5</w:t>
    </w:r>
    <w:r>
      <w:rPr>
        <w:rFonts w:ascii="IBM Plex Sans" w:hAnsi="IBM Plex Sans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481A" w14:textId="77777777" w:rsidR="00693F0D" w:rsidRDefault="00693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5B55" w14:textId="77777777" w:rsidR="0059647A" w:rsidRDefault="0059647A">
      <w:r>
        <w:separator/>
      </w:r>
    </w:p>
  </w:footnote>
  <w:footnote w:type="continuationSeparator" w:id="0">
    <w:p w14:paraId="25A35AE1" w14:textId="77777777" w:rsidR="0059647A" w:rsidRDefault="00596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1AD4" w14:textId="77777777" w:rsidR="00215DC5" w:rsidRDefault="00215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D0A5" w14:textId="77777777" w:rsidR="008F528C" w:rsidRDefault="008F5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3C1E" w14:textId="77777777" w:rsidR="008F528C" w:rsidRDefault="008F52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0" w15:restartNumberingAfterBreak="0">
    <w:nsid w:val="023F67A5"/>
    <w:multiLevelType w:val="multilevel"/>
    <w:tmpl w:val="C56071F4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25777A4B"/>
    <w:multiLevelType w:val="hybridMultilevel"/>
    <w:tmpl w:val="A7F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67A0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 w16cid:durableId="1701473785">
    <w:abstractNumId w:val="0"/>
  </w:num>
  <w:num w:numId="2" w16cid:durableId="919098603">
    <w:abstractNumId w:val="1"/>
  </w:num>
  <w:num w:numId="3" w16cid:durableId="2073581318">
    <w:abstractNumId w:val="2"/>
  </w:num>
  <w:num w:numId="4" w16cid:durableId="1456951192">
    <w:abstractNumId w:val="3"/>
  </w:num>
  <w:num w:numId="5" w16cid:durableId="1141923337">
    <w:abstractNumId w:val="4"/>
  </w:num>
  <w:num w:numId="6" w16cid:durableId="1125318957">
    <w:abstractNumId w:val="5"/>
  </w:num>
  <w:num w:numId="7" w16cid:durableId="1307859429">
    <w:abstractNumId w:val="6"/>
  </w:num>
  <w:num w:numId="8" w16cid:durableId="1717118957">
    <w:abstractNumId w:val="7"/>
  </w:num>
  <w:num w:numId="9" w16cid:durableId="1684285404">
    <w:abstractNumId w:val="8"/>
  </w:num>
  <w:num w:numId="10" w16cid:durableId="1380935274">
    <w:abstractNumId w:val="9"/>
  </w:num>
  <w:num w:numId="11" w16cid:durableId="1343701549">
    <w:abstractNumId w:val="10"/>
  </w:num>
  <w:num w:numId="12" w16cid:durableId="198786245">
    <w:abstractNumId w:val="12"/>
  </w:num>
  <w:num w:numId="13" w16cid:durableId="471944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C5"/>
    <w:rsid w:val="00015EEC"/>
    <w:rsid w:val="00022B3E"/>
    <w:rsid w:val="00024C49"/>
    <w:rsid w:val="000378DA"/>
    <w:rsid w:val="00037B72"/>
    <w:rsid w:val="0004232A"/>
    <w:rsid w:val="000A283B"/>
    <w:rsid w:val="000D5607"/>
    <w:rsid w:val="001D18A1"/>
    <w:rsid w:val="001D3B98"/>
    <w:rsid w:val="00207DE0"/>
    <w:rsid w:val="00215DC5"/>
    <w:rsid w:val="00296944"/>
    <w:rsid w:val="002B63F7"/>
    <w:rsid w:val="003F6270"/>
    <w:rsid w:val="00422941"/>
    <w:rsid w:val="00430D03"/>
    <w:rsid w:val="0044081A"/>
    <w:rsid w:val="00450DE4"/>
    <w:rsid w:val="004763C9"/>
    <w:rsid w:val="00495083"/>
    <w:rsid w:val="00497536"/>
    <w:rsid w:val="004B0E9A"/>
    <w:rsid w:val="004C7D63"/>
    <w:rsid w:val="00500005"/>
    <w:rsid w:val="00506EC8"/>
    <w:rsid w:val="00515727"/>
    <w:rsid w:val="0059647A"/>
    <w:rsid w:val="00611E61"/>
    <w:rsid w:val="00637CBE"/>
    <w:rsid w:val="00663B8E"/>
    <w:rsid w:val="0067338F"/>
    <w:rsid w:val="00693F0D"/>
    <w:rsid w:val="00715217"/>
    <w:rsid w:val="007A5B82"/>
    <w:rsid w:val="007C025B"/>
    <w:rsid w:val="007F73F0"/>
    <w:rsid w:val="00801489"/>
    <w:rsid w:val="00821E9D"/>
    <w:rsid w:val="00885ABD"/>
    <w:rsid w:val="008F1702"/>
    <w:rsid w:val="008F528C"/>
    <w:rsid w:val="00937A50"/>
    <w:rsid w:val="0094453D"/>
    <w:rsid w:val="00953C84"/>
    <w:rsid w:val="00955EDF"/>
    <w:rsid w:val="009703E6"/>
    <w:rsid w:val="00983EB6"/>
    <w:rsid w:val="009C6F44"/>
    <w:rsid w:val="009D0C31"/>
    <w:rsid w:val="00A05732"/>
    <w:rsid w:val="00A34458"/>
    <w:rsid w:val="00A81AC0"/>
    <w:rsid w:val="00AB6E77"/>
    <w:rsid w:val="00AD54A2"/>
    <w:rsid w:val="00AE0FBE"/>
    <w:rsid w:val="00B021AF"/>
    <w:rsid w:val="00B373C8"/>
    <w:rsid w:val="00B56B3B"/>
    <w:rsid w:val="00C210FE"/>
    <w:rsid w:val="00C36C75"/>
    <w:rsid w:val="00C77DA7"/>
    <w:rsid w:val="00CD2120"/>
    <w:rsid w:val="00CD2B37"/>
    <w:rsid w:val="00D45217"/>
    <w:rsid w:val="00DD1AB6"/>
    <w:rsid w:val="00E014A0"/>
    <w:rsid w:val="00E13F0E"/>
    <w:rsid w:val="00E4688F"/>
    <w:rsid w:val="00E5024A"/>
    <w:rsid w:val="00F2189B"/>
    <w:rsid w:val="00F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C0BFFE"/>
  <w15:chartTrackingRefBased/>
  <w15:docId w15:val="{EBF68618-EC12-9B43-9A7B-09219F8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 w:val="0"/>
      <w:bCs w:val="0"/>
    </w:rPr>
  </w:style>
  <w:style w:type="character" w:customStyle="1" w:styleId="WW8Num3z0">
    <w:name w:val="WW8Num3z0"/>
    <w:rPr>
      <w:rFonts w:ascii="Wingdings" w:hAnsi="Wingdings" w:cs="Symbol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Symbol" w:hAnsi="Symbol" w:cs="Courier New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b w:val="0"/>
      <w:bCs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0z1">
    <w:name w:val="WW8Num10z1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StarSymbol" w:hAnsi="StarSymbol" w:cs="Star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Arial Unicode M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CD2120"/>
    <w:pPr>
      <w:ind w:left="720"/>
    </w:pPr>
  </w:style>
  <w:style w:type="character" w:styleId="UnresolvedMention">
    <w:name w:val="Unresolved Mention"/>
    <w:uiPriority w:val="99"/>
    <w:semiHidden/>
    <w:unhideWhenUsed/>
    <w:rsid w:val="00207DE0"/>
    <w:rPr>
      <w:color w:val="605E5C"/>
      <w:shd w:val="clear" w:color="auto" w:fill="E1DFDD"/>
    </w:rPr>
  </w:style>
  <w:style w:type="numbering" w:customStyle="1" w:styleId="WW8Num1">
    <w:name w:val="WW8Num1"/>
    <w:basedOn w:val="NoList"/>
    <w:rsid w:val="00937A50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4C7D63"/>
    <w:pPr>
      <w:suppressAutoHyphens w:val="0"/>
      <w:spacing w:before="100" w:beforeAutospacing="1" w:after="100" w:afterAutospacing="1"/>
    </w:pPr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0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tleship_(game)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mvmSe4kXDqRl0kevwtRN1icg9mn-DSsd-xp_VCL-Lz4vOZ899qj5sOUqT9XWBjLkdSpyG8IbYxk8EDJEsW3GHKoHxCqfo7kZCu_z2z4tk0ozOSVz7rbRu5xe_YH5Z_juW1u2OBQZWwiw6vsPSM7H4byCM1hAOlQ1Pm8I4OcO5WygLmyXUSwV5hCg3CWR7kwgFU8PZdRhQSBSSFOnAUgw1R0yvVUIvi-OLdRdsyQIOFWdmzpFE3p8u0lTQWckLcXoKy4aRH5meiFbaFnwUADLcKPUrebn1tDoKC8DLW4H0RqAQQJpsAZwnmVDT1jCHp5IHg7Zb990CIKtQcQVhxNvNy0dT5GBuxXjwOw-U24KqALXcOdDtLsnZGqJt58YLRzyUqJIPM9CAoTiGjjYL4-19ByYN5UxWfSMTSRLE4B7oizYoaOi7NlhREjDbdWA1uJ9665tyRmGQaNj84NsN-QHWnW7zF6L6ZDCFBLLxgJ34evcpwRkiZxoFNGP7sbDJsbNgQvTKtyBHYckkqV8CdYoPpUeZ1bPVPAhVNY100UEbOWsr7cpm1GI4KjI46p_5u08_AHPK6zMQ5IBKgO0GsYWey6wBwZNn99meitGBZJOStpjj-D89O0qGvUwYQhqyBC-P-_gs1-NdRFfHEXtLZnbqzR93-b_0-2E28BtFhj38Ci9nmVum5-zX05EKO1XFXyBnbd3wVbJNQqAsdcH_hdLxN4TmWM1SIsshrfVig8MmszJIKGYEiN3y0kog-9uC23BcA7-cMDws8Lj7660QmleT21xFNIVS2rKZAvnDu979AfpAhkGTMjop3v-tsvHg0b3Qv21m5o0Rm7qxEvlNo2-_zsM-hOovdbNz7f14el7jm-_TrwDkWdB-bbGAfrkJE5C6DEtDwuFXTCo6y78Qk7Jqw6IBALKEDQA-vrbUq6D8a9JhLRo3Q=w1173-h883-s-no?authuser=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11E9F2-2338-E047-9437-C73337F3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Links>
    <vt:vector size="6" baseType="variant">
      <vt:variant>
        <vt:i4>6881345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https://en.wikipedia.org/wiki/Battleship_(game)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Prissel</dc:creator>
  <cp:keywords/>
  <cp:lastModifiedBy>Paul Gerver</cp:lastModifiedBy>
  <cp:revision>12</cp:revision>
  <cp:lastPrinted>1900-01-01T06:00:00Z</cp:lastPrinted>
  <dcterms:created xsi:type="dcterms:W3CDTF">2023-04-26T20:26:00Z</dcterms:created>
  <dcterms:modified xsi:type="dcterms:W3CDTF">2023-05-15T23:33:00Z</dcterms:modified>
</cp:coreProperties>
</file>